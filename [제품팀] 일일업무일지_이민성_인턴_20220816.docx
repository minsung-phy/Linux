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431045" w14:textId="77777777" w:rsidR="004A6C49" w:rsidRPr="004A6C49" w:rsidRDefault="004A6C49" w:rsidP="004A6C49"/>
    <w:tbl>
      <w:tblPr>
        <w:tblW w:w="15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55"/>
      </w:tblGrid>
      <w:tr w:rsidR="004A6C49" w:rsidRPr="004A6C49" w14:paraId="263DE504" w14:textId="77777777" w:rsidTr="004A6C49">
        <w:tc>
          <w:tcPr>
            <w:tcW w:w="15855" w:type="dxa"/>
            <w:shd w:val="clear" w:color="auto" w:fill="0070C0"/>
          </w:tcPr>
          <w:p w14:paraId="4BD42FE3" w14:textId="77777777" w:rsidR="004A6C49" w:rsidRPr="004A6C49" w:rsidRDefault="00403836" w:rsidP="00403836">
            <w:pPr>
              <w:rPr>
                <w:b/>
              </w:rPr>
            </w:pPr>
            <w:r>
              <w:rPr>
                <w:rFonts w:hint="eastAsia"/>
                <w:b/>
              </w:rPr>
              <w:t>일일 업무 사항 정리</w:t>
            </w:r>
          </w:p>
        </w:tc>
      </w:tr>
    </w:tbl>
    <w:p w14:paraId="2F87A438" w14:textId="77777777" w:rsidR="004A6C49" w:rsidRPr="004A6C49" w:rsidRDefault="004A6C49" w:rsidP="004A6C49"/>
    <w:tbl>
      <w:tblPr>
        <w:tblW w:w="15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13455"/>
      </w:tblGrid>
      <w:tr w:rsidR="004A6C49" w:rsidRPr="004A6C49" w14:paraId="26B2B8DE" w14:textId="77777777" w:rsidTr="004A6C49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01B3C30D" w14:textId="77777777" w:rsidR="004A6C49" w:rsidRPr="004A6C49" w:rsidRDefault="00403836" w:rsidP="00403836"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34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84E80DE" w14:textId="77777777" w:rsidR="004A6C49" w:rsidRPr="004A6C49" w:rsidRDefault="000966A5" w:rsidP="004A6C49">
            <w:r>
              <w:rPr>
                <w:rFonts w:hint="eastAsia"/>
              </w:rPr>
              <w:t>제품</w:t>
            </w:r>
            <w:r w:rsidR="004A6C49" w:rsidRPr="004A6C49">
              <w:t>팀</w:t>
            </w:r>
            <w:r w:rsidR="00181126">
              <w:t xml:space="preserve"> </w:t>
            </w:r>
            <w:r w:rsidR="00181126">
              <w:rPr>
                <w:rFonts w:hint="eastAsia"/>
              </w:rPr>
              <w:t>이민성 인턴</w:t>
            </w:r>
          </w:p>
        </w:tc>
      </w:tr>
      <w:tr w:rsidR="004A6C49" w:rsidRPr="004A6C49" w14:paraId="67E23FD9" w14:textId="77777777" w:rsidTr="004A6C49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316ADC90" w14:textId="77777777" w:rsidR="004A6C49" w:rsidRPr="004A6C49" w:rsidRDefault="00403836" w:rsidP="00403836">
            <w:r>
              <w:rPr>
                <w:rFonts w:hint="eastAsia"/>
                <w:b/>
              </w:rPr>
              <w:t>업무 일시</w:t>
            </w:r>
          </w:p>
        </w:tc>
        <w:tc>
          <w:tcPr>
            <w:tcW w:w="134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B9C57D4" w14:textId="77777777" w:rsidR="00403836" w:rsidRPr="004A6C49" w:rsidRDefault="00403836" w:rsidP="00403836">
            <w:r>
              <w:t>2022</w:t>
            </w:r>
            <w:r w:rsidR="000966A5">
              <w:t>.</w:t>
            </w:r>
            <w:r w:rsidR="00181126">
              <w:t>08.</w:t>
            </w:r>
            <w:r w:rsidR="00DF3721">
              <w:t>16</w:t>
            </w:r>
          </w:p>
        </w:tc>
      </w:tr>
    </w:tbl>
    <w:p w14:paraId="6DB84DF5" w14:textId="77777777" w:rsidR="00C75D90" w:rsidRPr="00C75D90" w:rsidRDefault="00C75D90" w:rsidP="00C75D90"/>
    <w:tbl>
      <w:tblPr>
        <w:tblW w:w="15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10"/>
      </w:tblGrid>
      <w:tr w:rsidR="00C75D90" w:rsidRPr="00C75D90" w14:paraId="046BEF25" w14:textId="77777777" w:rsidTr="00C75D90">
        <w:tc>
          <w:tcPr>
            <w:tcW w:w="15810" w:type="dxa"/>
            <w:shd w:val="clear" w:color="auto" w:fill="E36C09"/>
          </w:tcPr>
          <w:p w14:paraId="52939FF2" w14:textId="77777777" w:rsidR="00C75D90" w:rsidRPr="00C75D90" w:rsidRDefault="00403836" w:rsidP="00C75D90">
            <w:pPr>
              <w:rPr>
                <w:b/>
              </w:rPr>
            </w:pPr>
            <w:r>
              <w:rPr>
                <w:rFonts w:hint="eastAsia"/>
                <w:b/>
              </w:rPr>
              <w:t>세부 사항</w:t>
            </w:r>
          </w:p>
        </w:tc>
      </w:tr>
      <w:tr w:rsidR="00C75D90" w:rsidRPr="00C75D90" w14:paraId="026A6CC1" w14:textId="77777777" w:rsidTr="00C75D90">
        <w:tc>
          <w:tcPr>
            <w:tcW w:w="15810" w:type="dxa"/>
          </w:tcPr>
          <w:p w14:paraId="3BC204F5" w14:textId="77777777" w:rsidR="00C75D90" w:rsidRDefault="00C75D90" w:rsidP="00C75D90"/>
          <w:p w14:paraId="1D44EC6B" w14:textId="77777777" w:rsidR="00403836" w:rsidRPr="00403836" w:rsidRDefault="00403836" w:rsidP="00C75D90">
            <w:pPr>
              <w:rPr>
                <w:rFonts w:hint="eastAsia"/>
                <w:b/>
              </w:rPr>
            </w:pPr>
            <w:r w:rsidRPr="00403836">
              <w:rPr>
                <w:rFonts w:hint="eastAsia"/>
                <w:b/>
              </w:rPr>
              <w:t>1. 업무 내역 요약</w:t>
            </w:r>
            <w:r>
              <w:rPr>
                <w:rFonts w:hint="eastAsia"/>
                <w:b/>
              </w:rPr>
              <w:t xml:space="preserve"> 정리</w:t>
            </w:r>
          </w:p>
          <w:tbl>
            <w:tblPr>
              <w:tblW w:w="1544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42"/>
              <w:gridCol w:w="6095"/>
              <w:gridCol w:w="6804"/>
            </w:tblGrid>
            <w:tr w:rsidR="00403836" w:rsidRPr="00C75D90" w14:paraId="20D0C89F" w14:textId="77777777" w:rsidTr="004A0DB4">
              <w:trPr>
                <w:trHeight w:val="319"/>
              </w:trPr>
              <w:tc>
                <w:tcPr>
                  <w:tcW w:w="2542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E8E4C" w14:textId="77777777" w:rsidR="00403836" w:rsidRPr="00C75D90" w:rsidRDefault="00403836" w:rsidP="00403836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목표 내역</w:t>
                  </w:r>
                </w:p>
              </w:tc>
              <w:tc>
                <w:tcPr>
                  <w:tcW w:w="6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D15FA1D" w14:textId="77777777" w:rsidR="00403836" w:rsidRPr="00403836" w:rsidRDefault="00403836" w:rsidP="00403836">
                  <w:pPr>
                    <w:rPr>
                      <w:rFonts w:hint="eastAsia"/>
                      <w:b/>
                    </w:rPr>
                  </w:pPr>
                  <w:r w:rsidRPr="00403836">
                    <w:rPr>
                      <w:b/>
                    </w:rPr>
                    <w:t>D</w:t>
                  </w:r>
                  <w:r w:rsidRPr="00403836">
                    <w:rPr>
                      <w:rFonts w:hint="eastAsia"/>
                      <w:b/>
                    </w:rPr>
                    <w:t>one</w:t>
                  </w:r>
                </w:p>
              </w:tc>
              <w:tc>
                <w:tcPr>
                  <w:tcW w:w="680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F28F1CB" w14:textId="77777777" w:rsidR="00403836" w:rsidRPr="00C75D90" w:rsidRDefault="00403836" w:rsidP="00403836">
                  <w:r>
                    <w:rPr>
                      <w:rFonts w:hint="eastAsia"/>
                      <w:b/>
                    </w:rPr>
                    <w:t>To-do</w:t>
                  </w:r>
                </w:p>
              </w:tc>
            </w:tr>
            <w:tr w:rsidR="00463B3C" w:rsidRPr="00C67D82" w14:paraId="0977BB5C" w14:textId="77777777" w:rsidTr="004A0DB4">
              <w:trPr>
                <w:trHeight w:val="880"/>
              </w:trPr>
              <w:tc>
                <w:tcPr>
                  <w:tcW w:w="25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BB4415" w14:textId="3DE35459" w:rsidR="00463B3C" w:rsidRDefault="00C34BCF" w:rsidP="00C34BCF">
                  <w:r>
                    <w:rPr>
                      <w:rFonts w:hint="eastAsia"/>
                    </w:rPr>
                    <w:t xml:space="preserve">1. </w:t>
                  </w:r>
                  <w:r w:rsidR="00463B3C">
                    <w:rPr>
                      <w:rFonts w:hint="eastAsia"/>
                    </w:rPr>
                    <w:t xml:space="preserve">리눅스 </w:t>
                  </w:r>
                  <w:r>
                    <w:rPr>
                      <w:rFonts w:hint="eastAsia"/>
                    </w:rPr>
                    <w:t>환경에 대해 이해</w:t>
                  </w:r>
                </w:p>
                <w:p w14:paraId="7C76B3D5" w14:textId="527E574A" w:rsidR="00C34BCF" w:rsidRDefault="00C34BCF" w:rsidP="00C34B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 xml:space="preserve">. </w:t>
                  </w:r>
                  <w:r w:rsidR="0026150C">
                    <w:rPr>
                      <w:rFonts w:hint="eastAsia"/>
                    </w:rPr>
                    <w:t>리눅스 명령어 숙달</w:t>
                  </w:r>
                </w:p>
                <w:p w14:paraId="04AD475E" w14:textId="728C7040" w:rsidR="00C34BCF" w:rsidRPr="00C75D90" w:rsidRDefault="00C34BCF" w:rsidP="00463B3C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BB3148D" w14:textId="3409B20D" w:rsidR="00463B3C" w:rsidRDefault="00463B3C" w:rsidP="00463B3C">
                  <w:r>
                    <w:rPr>
                      <w:rFonts w:hint="eastAsia"/>
                    </w:rPr>
                    <w:t>1</w:t>
                  </w:r>
                  <w:r>
                    <w:t>. 서버에 오라클 11g DB 설치해 온 것을 검토하고 “</w:t>
                  </w:r>
                  <w:proofErr w:type="gramStart"/>
                  <w:r>
                    <w:t>sqlplus /</w:t>
                  </w:r>
                  <w:proofErr w:type="gramEnd"/>
                  <w:r>
                    <w:t xml:space="preserve"> as sysdba” 명령어를 통하여 DB에 접속</w:t>
                  </w:r>
                </w:p>
                <w:p w14:paraId="3948430B" w14:textId="77777777" w:rsidR="00463B3C" w:rsidRDefault="00463B3C" w:rsidP="0026150C">
                  <w:r>
                    <w:rPr>
                      <w:rFonts w:hint="eastAsia"/>
                    </w:rPr>
                    <w:t>2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리눅스</w:t>
                  </w:r>
                  <w:r w:rsidR="0026150C">
                    <w:rPr>
                      <w:rFonts w:hint="eastAsia"/>
                    </w:rPr>
                    <w:t xml:space="preserve"> 개념 공부</w:t>
                  </w:r>
                </w:p>
                <w:p w14:paraId="1377AF0D" w14:textId="77777777" w:rsidR="00217D79" w:rsidRDefault="00217D79" w:rsidP="0026150C">
                  <w:r>
                    <w:rPr>
                      <w:rFonts w:hint="eastAsia"/>
                    </w:rPr>
                    <w:t>3</w:t>
                  </w:r>
                  <w:r>
                    <w:t xml:space="preserve">. </w:t>
                  </w:r>
                  <w:r w:rsidR="001C5A01">
                    <w:rPr>
                      <w:rFonts w:hint="eastAsia"/>
                    </w:rPr>
                    <w:t>v</w:t>
                  </w:r>
                  <w:r w:rsidR="001C5A01">
                    <w:t xml:space="preserve">im </w:t>
                  </w:r>
                  <w:r w:rsidR="001C5A01">
                    <w:rPr>
                      <w:rFonts w:hint="eastAsia"/>
                    </w:rPr>
                    <w:t>편집기 공부</w:t>
                  </w:r>
                </w:p>
                <w:p w14:paraId="06979F31" w14:textId="1FD3C3B2" w:rsidR="001C5A01" w:rsidRPr="00C75D90" w:rsidRDefault="001C5A01" w:rsidP="002615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기본 명령어 공부</w:t>
                  </w:r>
                </w:p>
              </w:tc>
              <w:tc>
                <w:tcPr>
                  <w:tcW w:w="680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DDC52C8" w14:textId="77777777" w:rsidR="00463B3C" w:rsidRDefault="00463B3C" w:rsidP="00463B3C">
                  <w:r>
                    <w:t>- 리눅스 환경에 대한 이해</w:t>
                  </w:r>
                </w:p>
                <w:p w14:paraId="3860BDC4" w14:textId="77777777" w:rsidR="00463B3C" w:rsidRDefault="00463B3C" w:rsidP="00463B3C">
                  <w:r>
                    <w:t>-- 계정 및 디렉토리 관리</w:t>
                  </w:r>
                </w:p>
                <w:p w14:paraId="725CCC76" w14:textId="07E27359" w:rsidR="00463B3C" w:rsidRDefault="00463B3C" w:rsidP="00463B3C">
                  <w:r>
                    <w:t>-- 기본 명령어</w:t>
                  </w:r>
                </w:p>
                <w:p w14:paraId="156FD2C2" w14:textId="7E466AB4" w:rsidR="00B54F45" w:rsidRDefault="00B54F45" w:rsidP="00463B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  <w:r>
                    <w:rPr>
                      <w:rFonts w:hint="eastAsia"/>
                    </w:rPr>
                    <w:t xml:space="preserve"> 명령어 실습</w:t>
                  </w:r>
                </w:p>
                <w:p w14:paraId="6D1CB6E9" w14:textId="31EDF88F" w:rsidR="00463B3C" w:rsidRDefault="00070472" w:rsidP="00463B3C">
                  <w:r>
                    <w:rPr>
                      <w:rFonts w:hint="eastAsia"/>
                    </w:rPr>
                    <w:t>-</w:t>
                  </w:r>
                  <w:r>
                    <w:t xml:space="preserve">- </w:t>
                  </w:r>
                  <w:r>
                    <w:rPr>
                      <w:rFonts w:hint="eastAsia"/>
                    </w:rPr>
                    <w:t>리눅스에서 자바,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파이썬 코드 작성해보기</w:t>
                  </w:r>
                </w:p>
                <w:p w14:paraId="116544F8" w14:textId="77777777" w:rsidR="00070472" w:rsidRDefault="00070472" w:rsidP="00463B3C">
                  <w:pPr>
                    <w:rPr>
                      <w:rFonts w:hint="eastAsia"/>
                    </w:rPr>
                  </w:pPr>
                </w:p>
                <w:p w14:paraId="01A20627" w14:textId="77777777" w:rsidR="00463B3C" w:rsidRDefault="00463B3C" w:rsidP="00463B3C">
                  <w:r>
                    <w:t>- 설치</w:t>
                  </w:r>
                </w:p>
                <w:p w14:paraId="34284F52" w14:textId="0D770497" w:rsidR="00463B3C" w:rsidRPr="004A0DB4" w:rsidRDefault="00463B3C" w:rsidP="00463B3C">
                  <w:pPr>
                    <w:rPr>
                      <w:rFonts w:hint="eastAsia"/>
                    </w:rPr>
                  </w:pPr>
                  <w:r>
                    <w:t>-- 과정 복</w:t>
                  </w:r>
                  <w:r>
                    <w:rPr>
                      <w:rFonts w:hint="eastAsia"/>
                    </w:rPr>
                    <w:t>기</w:t>
                  </w:r>
                </w:p>
              </w:tc>
            </w:tr>
          </w:tbl>
          <w:p w14:paraId="515B5F3C" w14:textId="77777777" w:rsidR="00403836" w:rsidRDefault="00403836" w:rsidP="00403836"/>
          <w:p w14:paraId="39615E15" w14:textId="77777777" w:rsidR="00403836" w:rsidRDefault="00403836" w:rsidP="00403836">
            <w:pPr>
              <w:rPr>
                <w:rFonts w:hint="eastAsia"/>
              </w:rPr>
            </w:pPr>
          </w:p>
          <w:p w14:paraId="67632AF0" w14:textId="77777777" w:rsidR="00403836" w:rsidRPr="00403836" w:rsidRDefault="00403836" w:rsidP="00F720B1">
            <w:pPr>
              <w:rPr>
                <w:rFonts w:hint="eastAsia"/>
                <w:b/>
              </w:rPr>
            </w:pPr>
            <w:r w:rsidRPr="00403836">
              <w:rPr>
                <w:rFonts w:hint="eastAsia"/>
                <w:b/>
              </w:rPr>
              <w:t>2. 내용 세부</w:t>
            </w:r>
          </w:p>
          <w:tbl>
            <w:tblPr>
              <w:tblW w:w="15229" w:type="dxa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29"/>
            </w:tblGrid>
            <w:tr w:rsidR="00403836" w:rsidRPr="00C75D90" w14:paraId="73F2C21C" w14:textId="77777777" w:rsidTr="00403836">
              <w:trPr>
                <w:trHeight w:val="243"/>
              </w:trPr>
              <w:tc>
                <w:tcPr>
                  <w:tcW w:w="15229" w:type="dxa"/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27314D3" w14:textId="77777777" w:rsidR="00403836" w:rsidRPr="00403836" w:rsidRDefault="00403836" w:rsidP="00F720B1">
                  <w:pPr>
                    <w:rPr>
                      <w:b/>
                    </w:rPr>
                  </w:pPr>
                  <w:r w:rsidRPr="00403836">
                    <w:rPr>
                      <w:rFonts w:hint="eastAsia"/>
                      <w:b/>
                    </w:rPr>
                    <w:t xml:space="preserve">업무 세부 내역 정리 및 기타 사항 정리 </w:t>
                  </w:r>
                </w:p>
              </w:tc>
            </w:tr>
            <w:tr w:rsidR="00403836" w:rsidRPr="00C75D90" w14:paraId="4C66E7EA" w14:textId="77777777" w:rsidTr="00403836">
              <w:trPr>
                <w:trHeight w:val="883"/>
              </w:trPr>
              <w:tc>
                <w:tcPr>
                  <w:tcW w:w="1522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36E0716" w14:textId="58C9FA59" w:rsidR="00004DC6" w:rsidRDefault="00004DC6" w:rsidP="00004DC6">
                  <w:r>
                    <w:t xml:space="preserve">* </w:t>
                  </w:r>
                  <w:r>
                    <w:rPr>
                      <w:rFonts w:hint="eastAsia"/>
                    </w:rPr>
                    <w:t>교육</w:t>
                  </w:r>
                  <w:r>
                    <w:t xml:space="preserve"> </w:t>
                  </w:r>
                  <w:r w:rsidR="00816559">
                    <w:rPr>
                      <w:rFonts w:hint="eastAsia"/>
                    </w:rPr>
                    <w:t>중 관심있게 들은 것</w:t>
                  </w:r>
                </w:p>
                <w:p w14:paraId="57961E1E" w14:textId="100F602E" w:rsidR="00816559" w:rsidRPr="00816559" w:rsidRDefault="00816559" w:rsidP="00004DC6">
                  <w:pPr>
                    <w:rPr>
                      <w:rFonts w:hint="eastAsia"/>
                    </w:rPr>
                  </w:pPr>
                  <w:r>
                    <w:t>1</w:t>
                  </w:r>
                  <w:r>
                    <w:t>. 내가 받은 서버는 Linux CentOs7 CLI + GUI 환경이다. 만약 CLI환경만 받았으면 xming이 실행이 안되어 DB를 다운받지 못하였을 것이다.</w:t>
                  </w:r>
                </w:p>
                <w:p w14:paraId="7F1290DF" w14:textId="18FCCFFB" w:rsidR="00004DC6" w:rsidRDefault="00816559" w:rsidP="00004DC6">
                  <w:r>
                    <w:t>2</w:t>
                  </w:r>
                  <w:r w:rsidR="00004DC6">
                    <w:t xml:space="preserve">. </w:t>
                  </w:r>
                  <w:r>
                    <w:rPr>
                      <w:rFonts w:hint="eastAsia"/>
                    </w:rPr>
                    <w:t>리눅스는 오픈 소스이다.</w:t>
                  </w:r>
                </w:p>
                <w:p w14:paraId="689DE937" w14:textId="4E489EDC" w:rsidR="00004DC6" w:rsidRDefault="00816559" w:rsidP="00004DC6">
                  <w:r>
                    <w:t>3</w:t>
                  </w:r>
                  <w:r w:rsidR="00004DC6">
                    <w:t>. 리눅스는 서버로 사용할 때 관리자의 관리가 용이하다.</w:t>
                  </w:r>
                </w:p>
                <w:p w14:paraId="5E3182F6" w14:textId="77777777" w:rsidR="00B743B8" w:rsidRDefault="00B743B8" w:rsidP="00B743B8">
                  <w:pPr>
                    <w:pStyle w:val="1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lastRenderedPageBreak/>
                    <w:t>유닉스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(unix)</w:t>
                  </w:r>
                </w:p>
                <w:p w14:paraId="2C7A0C08" w14:textId="77777777" w:rsidR="00B743B8" w:rsidRDefault="00B743B8" w:rsidP="00B743B8">
                  <w:pPr>
                    <w:pStyle w:val="af0"/>
                    <w:numPr>
                      <w:ilvl w:val="0"/>
                      <w:numId w:val="12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 xml:space="preserve">유닉스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주로 서버용 컴퓨터에서 사용되는 운영체제이다.</w:t>
                  </w:r>
                </w:p>
                <w:p w14:paraId="612C61A0" w14:textId="77777777" w:rsidR="00B743B8" w:rsidRDefault="00B743B8" w:rsidP="00B743B8">
                  <w:pPr>
                    <w:pStyle w:val="af0"/>
                    <w:numPr>
                      <w:ilvl w:val="0"/>
                      <w:numId w:val="12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유닉스의 </w:t>
                  </w:r>
                  <w:proofErr w:type="gramStart"/>
                  <w:r>
                    <w:rPr>
                      <w:rFonts w:hint="eastAsia"/>
                    </w:rPr>
                    <w:t xml:space="preserve">특징 </w:t>
                  </w:r>
                  <w:r>
                    <w:t>:</w:t>
                  </w:r>
                  <w:proofErr w:type="gramEnd"/>
                </w:p>
                <w:p w14:paraId="7EAA255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시분할 시스템*</w:t>
                  </w:r>
                  <w:r>
                    <w:t>(Time Sharing System)</w:t>
                  </w:r>
                  <w:r>
                    <w:rPr>
                      <w:rFonts w:hint="eastAsia"/>
                    </w:rPr>
                    <w:t>을 위해 설계된 대화식 운영체제로,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소스가 공개된 개방형 시스템이다.</w:t>
                  </w:r>
                  <w:r>
                    <w:t xml:space="preserve"> </w:t>
                  </w:r>
                </w:p>
                <w:p w14:paraId="60678239" w14:textId="77777777" w:rsidR="00B743B8" w:rsidRDefault="00B743B8" w:rsidP="00B743B8">
                  <w:pPr>
                    <w:ind w:leftChars="500" w:left="2800" w:hangingChars="900" w:hanging="18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*시분할 </w:t>
                  </w:r>
                  <w:proofErr w:type="gramStart"/>
                  <w:r>
                    <w:rPr>
                      <w:rFonts w:hint="eastAsia"/>
                    </w:rPr>
                    <w:t xml:space="preserve">시스템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 w:rsidRPr="00E44999">
                    <w:rPr>
                      <w:rFonts w:hint="eastAsia"/>
                    </w:rPr>
                    <w:t>각</w:t>
                  </w:r>
                  <w:r w:rsidRPr="00E44999">
                    <w:t xml:space="preserve"> 사용자들에게 컴퓨터 자원을 시간적으로 분할하여 사용할 수 있게 해 </w:t>
                  </w:r>
                  <w:r>
                    <w:rPr>
                      <w:rFonts w:hint="eastAsia"/>
                    </w:rPr>
                    <w:t>주는 시스템</w:t>
                  </w:r>
                </w:p>
                <w:p w14:paraId="7DFBBC3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대부분 </w:t>
                  </w:r>
                  <w:r>
                    <w:t>c</w:t>
                  </w:r>
                  <w:r>
                    <w:rPr>
                      <w:rFonts w:hint="eastAsia"/>
                    </w:rPr>
                    <w:t>언어로 작성되어 있어 이식성이 높으며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장치,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프로세스 간의 호환성이 높다.</w:t>
                  </w:r>
                </w:p>
                <w:p w14:paraId="3D707F52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크기가 작고 이해하기가 쉽다.</w:t>
                  </w:r>
                </w:p>
                <w:p w14:paraId="1FD131A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다중 사용자,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다중 작업을 지원한다.</w:t>
                  </w:r>
                </w:p>
                <w:p w14:paraId="376A845F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많은 네트워킹 기능을 제공하므로 통신망 관리용 운영체제로 적합하다.</w:t>
                  </w:r>
                </w:p>
                <w:p w14:paraId="0C650CE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트리구조의 파일 시스템을 가지고 있다.</w:t>
                  </w:r>
                </w:p>
                <w:p w14:paraId="1BACABF9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전문적인 프로그램 개발에 용이하다.</w:t>
                  </w:r>
                </w:p>
                <w:p w14:paraId="4A4E2FD2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다양한 유틸리티 프로그램들이 존재한다.</w:t>
                  </w:r>
                </w:p>
                <w:p w14:paraId="348D6641" w14:textId="77777777" w:rsidR="00B743B8" w:rsidRDefault="00B743B8" w:rsidP="00B743B8">
                  <w:pPr>
                    <w:pStyle w:val="af0"/>
                    <w:numPr>
                      <w:ilvl w:val="0"/>
                      <w:numId w:val="12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유닉스와 리눅스의 </w:t>
                  </w:r>
                  <w:proofErr w:type="gramStart"/>
                  <w:r>
                    <w:rPr>
                      <w:rFonts w:hint="eastAsia"/>
                    </w:rPr>
                    <w:t xml:space="preserve">차이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</w:p>
                <w:p w14:paraId="2F9892B9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리눅스는 무료이고 오픈소스이며,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유닉스는 아니다.</w:t>
                  </w:r>
                </w:p>
                <w:p w14:paraId="0B418526" w14:textId="10C11FBB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리눅스는 오픈소스이기에 개발자가 프로젝트에 기여할 수 있으며 버그수정,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보안 패치 및 보다 강력한 시스템을 </w:t>
                  </w:r>
                  <w:proofErr w:type="gramStart"/>
                  <w:r>
                    <w:rPr>
                      <w:rFonts w:hint="eastAsia"/>
                    </w:rPr>
                    <w:t>제공 할</w:t>
                  </w:r>
                  <w:proofErr w:type="gramEnd"/>
                  <w:r>
                    <w:rPr>
                      <w:rFonts w:hint="eastAsia"/>
                    </w:rPr>
                    <w:t xml:space="preserve"> 수 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유닉스 시스템은 솔라리스와 맥 </w:t>
                  </w:r>
                  <w:r>
                    <w:t>OS</w:t>
                  </w:r>
                  <w:r>
                    <w:rPr>
                      <w:rFonts w:hint="eastAsia"/>
                    </w:rPr>
                    <w:t>와 같이 여전히 진화하고 있지만,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리눅스는 더 큰 사용자 기반을 </w:t>
                  </w:r>
                  <w:proofErr w:type="gramStart"/>
                  <w:r>
                    <w:rPr>
                      <w:rFonts w:hint="eastAsia"/>
                    </w:rPr>
                    <w:t>가지고있다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  <w:p w14:paraId="5BEAF5E4" w14:textId="0E91F003" w:rsidR="00B743B8" w:rsidRDefault="00B743B8" w:rsidP="00B743B8">
                  <w:pPr>
                    <w:pStyle w:val="af0"/>
                    <w:suppressAutoHyphens w:val="0"/>
                    <w:wordWrap w:val="0"/>
                    <w:autoSpaceDN w:val="0"/>
                    <w:spacing w:after="160" w:line="259" w:lineRule="auto"/>
                  </w:pPr>
                </w:p>
                <w:p w14:paraId="0FB16E52" w14:textId="77777777" w:rsidR="00B743B8" w:rsidRDefault="00B743B8" w:rsidP="00B743B8">
                  <w:pPr>
                    <w:pStyle w:val="af0"/>
                    <w:suppressAutoHyphens w:val="0"/>
                    <w:wordWrap w:val="0"/>
                    <w:autoSpaceDN w:val="0"/>
                    <w:spacing w:after="160" w:line="259" w:lineRule="auto"/>
                    <w:rPr>
                      <w:rFonts w:hint="eastAsia"/>
                    </w:rPr>
                  </w:pPr>
                </w:p>
                <w:p w14:paraId="6B9DB049" w14:textId="77777777" w:rsidR="00B743B8" w:rsidRDefault="00B743B8" w:rsidP="00B743B8">
                  <w:pPr>
                    <w:pStyle w:val="1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lastRenderedPageBreak/>
                    <w:t>리눅스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(linux)</w:t>
                  </w:r>
                </w:p>
                <w:p w14:paraId="1B80C42D" w14:textId="77777777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 xml:space="preserve">리눅스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유닉스에서 파생되었으며 컴퓨터 운영체제의 한 종류이자,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커널 자체를 의미하기도 한다.</w:t>
                  </w:r>
                </w:p>
                <w:p w14:paraId="35F2BC4E" w14:textId="77777777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리눅스의 </w:t>
                  </w:r>
                  <w:proofErr w:type="gramStart"/>
                  <w:r>
                    <w:rPr>
                      <w:rFonts w:hint="eastAsia"/>
                    </w:rPr>
                    <w:t xml:space="preserve">장단점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</w:p>
                <w:p w14:paraId="3C2EBA8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소스 코드가 공개 되어있는 자유 소프트웨어와 오픈 소스 개발의 가장 유명한 표본이다.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때문에 윈도우는 </w:t>
                  </w:r>
                  <w:r>
                    <w:t>MS</w:t>
                  </w:r>
                  <w:r>
                    <w:rPr>
                      <w:rFonts w:hint="eastAsia"/>
                    </w:rPr>
                    <w:t>사의 라이선스를 구매해야 사용이 가능한 반면,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리눅스는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별도의 비용이 발생하지 않는다</w:t>
                  </w:r>
                  <w:r>
                    <w:t>.</w:t>
                  </w:r>
                </w:p>
                <w:p w14:paraId="67B69DBD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윈도우의 경우 운영체제 내 소스코드의 저작권이 </w:t>
                  </w:r>
                  <w:r>
                    <w:t>MS</w:t>
                  </w:r>
                  <w:r>
                    <w:rPr>
                      <w:rFonts w:hint="eastAsia"/>
                    </w:rPr>
                    <w:t>에 있어 일반적으로 소스 수정이 불가능하다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 xml:space="preserve">이로 인해 심각한 취약점이 발생하였을 때 </w:t>
                  </w:r>
                  <w:r>
                    <w:t>MS</w:t>
                  </w:r>
                  <w:r>
                    <w:rPr>
                      <w:rFonts w:hint="eastAsia"/>
                    </w:rPr>
                    <w:t>사에서 패치가 나오지 않거나 중단되었을 경우에는 안전을 보장받을 수 없다.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반면 리눅스는 소스가 공개 되어있기 때문에 취약점 노출 시 비교적 빠른 보안 업데이트가 진행될 수 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하지만 공개 소프트웨어의 특성상 소스를 분석하여 취약점을 노출시킬 수 있는 악의적인 사용자가 존재할 가능성이 높다.</w:t>
                  </w:r>
                </w:p>
                <w:p w14:paraId="63CE4D8D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다중 사용자.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다중 작업,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다중 스레드를 지원하는 네트워크 운영 체제로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여러 사람이 하나의 리눅스 시스템에 접속하며 다수의 프로그램을 동시에 실행할 수 있다.</w:t>
                  </w:r>
                </w:p>
                <w:p w14:paraId="7C81F7A8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커널을 포함하여 리눅스 자체가 어셈블리와 C로 개발되어 있어,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이후에 만들어진 </w:t>
                  </w:r>
                  <w:r>
                    <w:t xml:space="preserve">C++, Java, Perl, PHP, Python, Ruby, Lua, Go </w:t>
                  </w:r>
                  <w:r>
                    <w:rPr>
                      <w:rFonts w:hint="eastAsia"/>
                    </w:rPr>
                    <w:t>언어 등을 모두 호환한다.</w:t>
                  </w:r>
                </w:p>
                <w:p w14:paraId="2106D547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지원하는 시스템 장치의 호환성이 좋지 않고,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 환경에서 윈도우에 비해 불편하다.</w:t>
                  </w:r>
                </w:p>
                <w:p w14:paraId="1E30D857" w14:textId="6E4A6E95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noProof/>
                    </w:rPr>
                    <w:pict w14:anchorId="055973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2" o:spid="_x0000_s2050" type="#_x0000_t75" style="position:absolute;left:0;text-align:left;margin-left:30.65pt;margin-top:19.15pt;width:150pt;height:118.5pt;z-index:251659264;visibility:visible;mso-wrap-style:square;mso-wrap-distance-left:9pt;mso-wrap-distance-top:0;mso-wrap-distance-right:9pt;mso-wrap-distance-bottom:0;mso-position-horizontal-relative:margin;mso-position-vertical-relative:text">
                        <v:imagedata r:id="rId11" o:title=""/>
                        <w10:wrap anchorx="margin"/>
                      </v:shape>
                    </w:pict>
                  </w:r>
                  <w:r>
                    <w:rPr>
                      <w:rFonts w:hint="eastAsia"/>
                    </w:rPr>
                    <w:t>커널</w:t>
                  </w:r>
                  <w:r>
                    <w:t xml:space="preserve"> </w:t>
                  </w:r>
                </w:p>
                <w:p w14:paraId="52E84963" w14:textId="31BB020D" w:rsidR="00B743B8" w:rsidRDefault="00B743B8" w:rsidP="00B743B8">
                  <w:pPr>
                    <w:pStyle w:val="af0"/>
                    <w:ind w:left="760"/>
                  </w:pPr>
                </w:p>
                <w:p w14:paraId="34543541" w14:textId="77777777" w:rsidR="00B743B8" w:rsidRDefault="00B743B8" w:rsidP="00B743B8">
                  <w:pPr>
                    <w:pStyle w:val="af0"/>
                    <w:ind w:left="760"/>
                  </w:pPr>
                </w:p>
                <w:p w14:paraId="1D8BD3BC" w14:textId="77777777" w:rsidR="00B743B8" w:rsidRDefault="00B743B8" w:rsidP="00B743B8">
                  <w:pPr>
                    <w:pStyle w:val="af0"/>
                    <w:ind w:left="760"/>
                  </w:pPr>
                </w:p>
                <w:p w14:paraId="184693F6" w14:textId="77777777" w:rsidR="00B743B8" w:rsidRDefault="00B743B8" w:rsidP="00B743B8">
                  <w:pPr>
                    <w:pStyle w:val="af0"/>
                    <w:ind w:left="760"/>
                  </w:pPr>
                </w:p>
                <w:p w14:paraId="66A714D7" w14:textId="24E2015A" w:rsidR="00B743B8" w:rsidRDefault="00B743B8" w:rsidP="00B743B8">
                  <w:pPr>
                    <w:pStyle w:val="af0"/>
                    <w:ind w:left="760"/>
                  </w:pPr>
                </w:p>
                <w:p w14:paraId="0D5AB111" w14:textId="77777777" w:rsidR="00B743B8" w:rsidRDefault="00B743B8" w:rsidP="00B743B8">
                  <w:pPr>
                    <w:pStyle w:val="af0"/>
                    <w:ind w:left="760"/>
                    <w:rPr>
                      <w:rFonts w:hint="eastAsia"/>
                    </w:rPr>
                  </w:pPr>
                </w:p>
                <w:p w14:paraId="32D75918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 xml:space="preserve">커널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컴</w:t>
                  </w:r>
                  <w:r w:rsidRPr="00897C3C">
                    <w:rPr>
                      <w:rFonts w:hint="eastAsia"/>
                    </w:rPr>
                    <w:t>퓨터</w:t>
                  </w:r>
                  <w:r w:rsidRPr="00897C3C">
                    <w:t xml:space="preserve"> 운영 체제의 핵심이 되는 컴퓨터 프로그램으로, 시스템의 모든 것을 완전히 통제한다</w:t>
                  </w:r>
                  <w:r>
                    <w:t>.</w:t>
                  </w:r>
                  <w:r w:rsidRPr="00897C3C">
                    <w:t xml:space="preserve"> 운영 체제의 다른 부분 및 응용 프로그램 수행에 필요한 여러 가지 서비스를 제공한다. </w:t>
                  </w:r>
                  <w:r>
                    <w:rPr>
                      <w:rFonts w:hint="eastAsia"/>
                    </w:rPr>
                    <w:t>핵심이라고도 한다.</w:t>
                  </w:r>
                </w:p>
                <w:p w14:paraId="0A81B128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lastRenderedPageBreak/>
                    <w:t xml:space="preserve">커널의 </w:t>
                  </w:r>
                  <w:proofErr w:type="gramStart"/>
                  <w:r>
                    <w:rPr>
                      <w:rFonts w:hint="eastAsia"/>
                    </w:rPr>
                    <w:t xml:space="preserve">역할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커널은 운영 체제의 핵심 부분이므로,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커널의 역할 역시 운영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체제의 핵심 역할이라 할 수 있다.</w:t>
                  </w:r>
                </w:p>
                <w:p w14:paraId="2C76114A" w14:textId="77777777" w:rsidR="00B743B8" w:rsidRDefault="00B743B8" w:rsidP="00B743B8">
                  <w:pPr>
                    <w:pStyle w:val="af0"/>
                    <w:numPr>
                      <w:ilvl w:val="0"/>
                      <w:numId w:val="1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>보안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커널은 컴퓨터 하드웨어와 프로세스의 보안을 책임진다.</w:t>
                  </w:r>
                </w:p>
                <w:p w14:paraId="488221D8" w14:textId="77777777" w:rsidR="00B743B8" w:rsidRDefault="00B743B8" w:rsidP="00B743B8">
                  <w:pPr>
                    <w:pStyle w:val="af0"/>
                    <w:numPr>
                      <w:ilvl w:val="0"/>
                      <w:numId w:val="1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자원 </w:t>
                  </w:r>
                  <w:proofErr w:type="gramStart"/>
                  <w:r>
                    <w:rPr>
                      <w:rFonts w:hint="eastAsia"/>
                    </w:rPr>
                    <w:t xml:space="preserve">관리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한정된 시스템 자원을 효율적으로 관리하여 프로그램의 실행을 원활하게 한다.</w:t>
                  </w:r>
                  <w:r>
                    <w:t xml:space="preserve"> </w:t>
                  </w:r>
                </w:p>
                <w:p w14:paraId="43592CC4" w14:textId="77777777" w:rsidR="00B743B8" w:rsidRPr="00135C10" w:rsidRDefault="00B743B8" w:rsidP="00B743B8">
                  <w:pPr>
                    <w:pStyle w:val="af0"/>
                    <w:numPr>
                      <w:ilvl w:val="0"/>
                      <w:numId w:val="11"/>
                    </w:numPr>
                    <w:suppressAutoHyphens w:val="0"/>
                    <w:wordWrap w:val="0"/>
                    <w:autoSpaceDN w:val="0"/>
                    <w:spacing w:after="160" w:line="259" w:lineRule="auto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 xml:space="preserve">추상화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 w:rsidRPr="006732F1">
                    <w:rPr>
                      <w:rFonts w:hint="eastAsia"/>
                    </w:rPr>
                    <w:t>같은</w:t>
                  </w:r>
                  <w:r w:rsidRPr="006732F1">
                    <w:t xml:space="preserve"> 종류의 부품에 대해 다양한 하드웨어를 설계할 수 있기 때문에 하드웨어에 직접 접근하는 것은 문제를 매우 복잡하게 만들 수 있다. 일반적으로 커널은 운영 체제의 복잡한 내부를 감추고 깔끔하고 일관성 있는 인터페이스를 하드웨어에 제공하기 위해 몇 가지 하드웨어 추상화(같은 종류의 장비에 대한 공통 명령어의 집합)들로 구현된다. 이 하드웨어 추상화는 프로그래머가 여러 장비에서 작동하는 프로그램을 개발하는 것을 돕는다. 하드웨어 추상화 계층(HAL)은 제조</w:t>
                  </w:r>
                  <w:r w:rsidRPr="006732F1">
                    <w:rPr>
                      <w:rFonts w:hint="eastAsia"/>
                    </w:rPr>
                    <w:t>사의</w:t>
                  </w:r>
                  <w:r w:rsidRPr="006732F1">
                    <w:t xml:space="preserve"> 장비 규격에 대한 특정한 명령어를 제공하는 소프트웨어 드라이버에 의지한다.</w:t>
                  </w:r>
                </w:p>
                <w:p w14:paraId="4F17381D" w14:textId="77777777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리눅스 배포판 </w:t>
                  </w:r>
                  <w:r>
                    <w:t>(</w:t>
                  </w:r>
                  <w:r>
                    <w:rPr>
                      <w:rFonts w:hint="eastAsia"/>
                    </w:rPr>
                    <w:t xml:space="preserve">리눅스와 </w:t>
                  </w:r>
                  <w:r>
                    <w:t>CentOs</w:t>
                  </w:r>
                  <w:r>
                    <w:rPr>
                      <w:rFonts w:hint="eastAsia"/>
                    </w:rPr>
                    <w:t>와의 관계</w:t>
                  </w:r>
                  <w:proofErr w:type="gramStart"/>
                  <w:r>
                    <w:t>) :</w:t>
                  </w:r>
                  <w:proofErr w:type="gramEnd"/>
                </w:p>
                <w:p w14:paraId="48D0935E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리눅스 </w:t>
                  </w:r>
                  <w:proofErr w:type="gramStart"/>
                  <w:r>
                    <w:rPr>
                      <w:rFonts w:hint="eastAsia"/>
                    </w:rPr>
                    <w:t xml:space="preserve">배포판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리눅스</w:t>
                  </w:r>
                  <w:r>
                    <w:t xml:space="preserve"> 배포판은 리눅스 커널, GNU 소프트웨어 및 여러 가지 자유 소프트웨어로 구성된 운영 체제이다. 유닉스 계열 OS들과는 달리 유닉스에 기반을 두지 않고 기술적으로 독립적인 환경에서 유닉스를 모방하여 개발되었다. </w:t>
                  </w:r>
                  <w:r>
                    <w:rPr>
                      <w:rFonts w:hint="eastAsia"/>
                    </w:rPr>
                    <w:t>회사</w:t>
                  </w:r>
                  <w:r>
                    <w:t xml:space="preserve"> 차원에서 관리하고 배포하는 레드햇 리눅스, 우분투, 수세 리눅스 등도 있고, 커뮤니티 차원에서 관리하고 배포하는 데비안, 젠투 리눅스, 페도라등이 있다. 여러 소프트웨어를 모으고 시험하여 배포판을 만든다. 오늘날에는 전 세계적으로 약 300여 가지의 배포판이 존재한다.</w:t>
                  </w:r>
                </w:p>
                <w:p w14:paraId="04B24708" w14:textId="77777777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  <w:rPr>
                      <w:rFonts w:hint="eastAsia"/>
                    </w:rPr>
                  </w:pPr>
                  <w:r>
                    <w:t xml:space="preserve">CLI, TUI, GUI </w:t>
                  </w:r>
                  <w:r>
                    <w:rPr>
                      <w:rFonts w:hint="eastAsia"/>
                    </w:rPr>
                    <w:t>환경</w:t>
                  </w:r>
                </w:p>
                <w:p w14:paraId="465BB521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>C</w:t>
                  </w:r>
                  <w:r>
                    <w:t>LI :</w:t>
                  </w:r>
                  <w:proofErr w:type="gramEnd"/>
                  <w:r>
                    <w:t xml:space="preserve"> Command Line Interface</w:t>
                  </w:r>
                  <w:r>
                    <w:rPr>
                      <w:rFonts w:hint="eastAsia"/>
                    </w:rPr>
                    <w:t>로 명령어를 줄로 입력하여 소통한다 라는 뜻이다.</w:t>
                  </w:r>
                </w:p>
                <w:p w14:paraId="474087CF" w14:textId="77777777" w:rsidR="00B743B8" w:rsidRDefault="00B743B8" w:rsidP="00B743B8">
                  <w:pPr>
                    <w:pStyle w:val="af0"/>
                    <w:numPr>
                      <w:ilvl w:val="0"/>
                      <w:numId w:val="15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운영체제 안에 있는 쉘이 가지고 있는 특정 명령어를 통해 운영체제를 컨트롤 한다.</w:t>
                  </w:r>
                </w:p>
                <w:p w14:paraId="11A6DB5B" w14:textId="77777777" w:rsidR="00B743B8" w:rsidRDefault="00B743B8" w:rsidP="00B743B8">
                  <w:pPr>
                    <w:pStyle w:val="af0"/>
                    <w:numPr>
                      <w:ilvl w:val="0"/>
                      <w:numId w:val="15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윈도우에 </w:t>
                  </w:r>
                  <w:r>
                    <w:t>‘cmd’</w:t>
                  </w:r>
                  <w:r>
                    <w:rPr>
                      <w:rFonts w:hint="eastAsia"/>
                    </w:rPr>
                    <w:t xml:space="preserve">나 리눅스에 </w:t>
                  </w:r>
                  <w:r>
                    <w:t>‘</w:t>
                  </w:r>
                  <w:r>
                    <w:rPr>
                      <w:rFonts w:hint="eastAsia"/>
                    </w:rPr>
                    <w:t>터미널</w:t>
                  </w:r>
                  <w:r>
                    <w:t>’</w:t>
                  </w:r>
                  <w:r>
                    <w:rPr>
                      <w:rFonts w:hint="eastAsia"/>
                    </w:rPr>
                    <w:t>이 대표적이다.</w:t>
                  </w:r>
                </w:p>
                <w:p w14:paraId="4939ECA7" w14:textId="77777777" w:rsidR="00B743B8" w:rsidRDefault="00B743B8" w:rsidP="00B743B8">
                  <w:pPr>
                    <w:pStyle w:val="af0"/>
                    <w:numPr>
                      <w:ilvl w:val="0"/>
                      <w:numId w:val="15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키보드와 명령어를 사용할 수 있다.</w:t>
                  </w:r>
                </w:p>
                <w:p w14:paraId="4E389E28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>T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:</w:t>
                  </w:r>
                  <w:proofErr w:type="gramEnd"/>
                  <w:r>
                    <w:t xml:space="preserve"> Text User Interface</w:t>
                  </w:r>
                  <w:r>
                    <w:rPr>
                      <w:rFonts w:hint="eastAsia"/>
                    </w:rPr>
                    <w:t>로 글로 사용자가 소통한다 라는 뜻이다.</w:t>
                  </w:r>
                </w:p>
                <w:p w14:paraId="6D18360D" w14:textId="77777777" w:rsidR="00B743B8" w:rsidRDefault="00B743B8" w:rsidP="00B743B8">
                  <w:pPr>
                    <w:pStyle w:val="af0"/>
                    <w:numPr>
                      <w:ilvl w:val="0"/>
                      <w:numId w:val="16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리눅스 안에 </w:t>
                  </w:r>
                  <w:r>
                    <w:t xml:space="preserve">‘vi(vim) </w:t>
                  </w:r>
                  <w:r>
                    <w:rPr>
                      <w:rFonts w:hint="eastAsia"/>
                    </w:rPr>
                    <w:t>편집기</w:t>
                  </w:r>
                  <w:r>
                    <w:t>’</w:t>
                  </w:r>
                  <w:r>
                    <w:rPr>
                      <w:rFonts w:hint="eastAsia"/>
                    </w:rPr>
                    <w:t>가 대표적이다.</w:t>
                  </w:r>
                </w:p>
                <w:p w14:paraId="54DE828A" w14:textId="77777777" w:rsidR="00B743B8" w:rsidRDefault="00B743B8" w:rsidP="00B743B8">
                  <w:pPr>
                    <w:pStyle w:val="af0"/>
                    <w:numPr>
                      <w:ilvl w:val="0"/>
                      <w:numId w:val="16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t>CLI</w:t>
                  </w:r>
                  <w:r>
                    <w:rPr>
                      <w:rFonts w:hint="eastAsia"/>
                    </w:rPr>
                    <w:t>와 비슷하지만 다르다.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명령어를 사용해도 전혀 </w:t>
                  </w:r>
                  <w:proofErr w:type="gramStart"/>
                  <w:r>
                    <w:rPr>
                      <w:rFonts w:hint="eastAsia"/>
                    </w:rPr>
                    <w:t>안되며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메모장과 비슷하다.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메모장과 차이점은 키보드로만 컨트롤 할 수 있는 것이다.</w:t>
                  </w:r>
                </w:p>
                <w:p w14:paraId="7742BEAC" w14:textId="77777777" w:rsidR="00B743B8" w:rsidRDefault="00B743B8" w:rsidP="00B743B8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lastRenderedPageBreak/>
                    <w:t>G</w:t>
                  </w:r>
                  <w:r>
                    <w:t>UI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G</w:t>
                  </w:r>
                  <w:r>
                    <w:t>raphic User Interface</w:t>
                  </w:r>
                  <w:r>
                    <w:rPr>
                      <w:rFonts w:hint="eastAsia"/>
                    </w:rPr>
                    <w:t>로 그래픽으로 사용자가 소통한다 라는 뜻이다.</w:t>
                  </w:r>
                </w:p>
                <w:p w14:paraId="5699C4D1" w14:textId="77777777" w:rsidR="00B743B8" w:rsidRDefault="00B743B8" w:rsidP="00B743B8">
                  <w:pPr>
                    <w:pStyle w:val="af0"/>
                    <w:numPr>
                      <w:ilvl w:val="0"/>
                      <w:numId w:val="1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키보드,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마우스 모두 사용할 수 있다.</w:t>
                  </w:r>
                </w:p>
                <w:p w14:paraId="64207B56" w14:textId="77777777" w:rsidR="00B743B8" w:rsidRDefault="00B743B8" w:rsidP="00B743B8">
                  <w:pPr>
                    <w:pStyle w:val="af0"/>
                    <w:numPr>
                      <w:ilvl w:val="0"/>
                      <w:numId w:val="1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한 눈에 보이고 제일 편하다</w:t>
                  </w:r>
                </w:p>
                <w:p w14:paraId="4D288448" w14:textId="77777777" w:rsidR="00B743B8" w:rsidRDefault="00B743B8" w:rsidP="00B743B8">
                  <w:pPr>
                    <w:pStyle w:val="af0"/>
                    <w:numPr>
                      <w:ilvl w:val="0"/>
                      <w:numId w:val="18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G</w:t>
                  </w:r>
                  <w:r>
                    <w:t>UI</w:t>
                  </w:r>
                  <w:r>
                    <w:rPr>
                      <w:rFonts w:hint="eastAsia"/>
                    </w:rPr>
                    <w:t>가 제일 편한데 왜 리눅스에서는 잘 쓰지 않을까?</w:t>
                  </w:r>
                </w:p>
                <w:p w14:paraId="2667A988" w14:textId="77777777" w:rsidR="00B743B8" w:rsidRDefault="00B743B8" w:rsidP="00B743B8">
                  <w:pPr>
                    <w:ind w:leftChars="800" w:left="1600"/>
                  </w:pPr>
                  <w:r>
                    <w:rPr>
                      <w:rFonts w:hint="eastAsia"/>
                    </w:rPr>
                    <w:t xml:space="preserve">보통 리눅스는 서버용으로 </w:t>
                  </w:r>
                  <w:r>
                    <w:t>CLI</w:t>
                  </w:r>
                  <w:r>
                    <w:rPr>
                      <w:rFonts w:hint="eastAsia"/>
                    </w:rPr>
                    <w:t>환경을 많이 사용한다.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왜냐하면 그래픽으로 사용하면 자원을 많이 잡아먹어 부하가 많이 걸리기 때문이다.</w:t>
                  </w:r>
                </w:p>
                <w:p w14:paraId="71DF850B" w14:textId="77777777" w:rsidR="00B743B8" w:rsidRDefault="00B743B8" w:rsidP="00B743B8">
                  <w:pPr>
                    <w:pStyle w:val="af0"/>
                    <w:numPr>
                      <w:ilvl w:val="0"/>
                      <w:numId w:val="1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L</w:t>
                  </w:r>
                  <w:r>
                    <w:t>inux</w:t>
                  </w:r>
                  <w:r>
                    <w:rPr>
                      <w:rFonts w:hint="eastAsia"/>
                    </w:rPr>
                    <w:t>를 서버로 사용하는 이유</w:t>
                  </w:r>
                </w:p>
                <w:p w14:paraId="26FFF181" w14:textId="77777777" w:rsidR="00B743B8" w:rsidRDefault="00B743B8" w:rsidP="00B743B8">
                  <w:pPr>
                    <w:pStyle w:val="af0"/>
                    <w:numPr>
                      <w:ilvl w:val="0"/>
                      <w:numId w:val="2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무료 오픈소스</w:t>
                  </w:r>
                </w:p>
                <w:p w14:paraId="43E0BB1A" w14:textId="77777777" w:rsidR="00B743B8" w:rsidRDefault="00B743B8" w:rsidP="00B743B8">
                  <w:pPr>
                    <w:pStyle w:val="af0"/>
                    <w:numPr>
                      <w:ilvl w:val="0"/>
                      <w:numId w:val="2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우수한 보안성</w:t>
                  </w:r>
                </w:p>
                <w:p w14:paraId="1F76BB19" w14:textId="77777777" w:rsidR="00B743B8" w:rsidRDefault="00B743B8" w:rsidP="00B743B8">
                  <w:pPr>
                    <w:pStyle w:val="af0"/>
                    <w:numPr>
                      <w:ilvl w:val="0"/>
                      <w:numId w:val="2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 xml:space="preserve">구조 </w:t>
                  </w:r>
                  <w:proofErr w:type="gramStart"/>
                  <w:r>
                    <w:rPr>
                      <w:rFonts w:hint="eastAsia"/>
                    </w:rPr>
                    <w:t xml:space="preserve">안정성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패치 이후에 </w:t>
                  </w:r>
                  <w:r>
                    <w:t>OS</w:t>
                  </w:r>
                  <w:r>
                    <w:rPr>
                      <w:rFonts w:hint="eastAsia"/>
                    </w:rPr>
                    <w:t>를 재부팅 할 필요가 없다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 xml:space="preserve">기업에서 사용하는 웹 서버는 주로 하루 </w:t>
                  </w:r>
                  <w:r>
                    <w:t>24</w:t>
                  </w:r>
                  <w:r>
                    <w:rPr>
                      <w:rFonts w:hint="eastAsia"/>
                    </w:rPr>
                    <w:t xml:space="preserve">시간 </w:t>
                  </w:r>
                  <w:r>
                    <w:t>365</w:t>
                  </w:r>
                  <w:r>
                    <w:rPr>
                      <w:rFonts w:hint="eastAsia"/>
                    </w:rPr>
                    <w:t>일 내내 가용중이어야 하는 경우가 많은데,</w:t>
                  </w:r>
                  <w:r>
                    <w:t xml:space="preserve"> OS</w:t>
                  </w:r>
                  <w:r>
                    <w:rPr>
                      <w:rFonts w:hint="eastAsia"/>
                    </w:rPr>
                    <w:t>가 재부팅된다면 웹서버를 다시 가동하고 서버 안정화를 시키는데 꽤 많은 시간을 들여야만한다.</w:t>
                  </w:r>
                </w:p>
                <w:p w14:paraId="28F48214" w14:textId="1E8735A5" w:rsidR="00B743B8" w:rsidRDefault="00B743B8" w:rsidP="00B743B8">
                  <w:pPr>
                    <w:pStyle w:val="af0"/>
                    <w:numPr>
                      <w:ilvl w:val="0"/>
                      <w:numId w:val="20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관리자의 관리가 용이하다.</w:t>
                  </w:r>
                </w:p>
                <w:p w14:paraId="4421BA42" w14:textId="5CF33C1C" w:rsidR="00A54844" w:rsidRDefault="00A54844" w:rsidP="00A54844">
                  <w:pPr>
                    <w:pStyle w:val="af0"/>
                    <w:suppressAutoHyphens w:val="0"/>
                    <w:wordWrap w:val="0"/>
                    <w:autoSpaceDN w:val="0"/>
                    <w:spacing w:after="160" w:line="259" w:lineRule="auto"/>
                  </w:pPr>
                </w:p>
                <w:p w14:paraId="4A63BBBA" w14:textId="77777777" w:rsidR="00A54844" w:rsidRDefault="00A54844" w:rsidP="00A54844">
                  <w:pPr>
                    <w:pStyle w:val="1"/>
                    <w:numPr>
                      <w:ilvl w:val="0"/>
                      <w:numId w:val="17"/>
                    </w:numPr>
                    <w:ind w:left="1200" w:hanging="400"/>
                  </w:pPr>
                  <w:r>
                    <w:t>Vi(vim)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편집기</w:t>
                  </w:r>
                </w:p>
                <w:p w14:paraId="6F25AD80" w14:textId="77777777" w:rsidR="00A54844" w:rsidRDefault="00A54844" w:rsidP="00A54844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v</w:t>
                  </w:r>
                  <w:r>
                    <w:t>i(</w:t>
                  </w:r>
                  <w:r>
                    <w:rPr>
                      <w:rFonts w:hint="eastAsia"/>
                    </w:rPr>
                    <w:t>v</w:t>
                  </w:r>
                  <w:r>
                    <w:t>isual editor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유닉스 환경에서 가장 많이 쓰이는 문서 편집기</w:t>
                  </w:r>
                </w:p>
                <w:p w14:paraId="137E0D06" w14:textId="77777777" w:rsidR="00A54844" w:rsidRDefault="00A54844" w:rsidP="00A54844">
                  <w:pPr>
                    <w:pStyle w:val="af0"/>
                    <w:numPr>
                      <w:ilvl w:val="0"/>
                      <w:numId w:val="7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t>vi</w:t>
                  </w:r>
                  <w:r>
                    <w:rPr>
                      <w:rFonts w:hint="eastAsia"/>
                    </w:rPr>
                    <w:t xml:space="preserve">의 </w:t>
                  </w:r>
                  <w:proofErr w:type="gramStart"/>
                  <w:r>
                    <w:rPr>
                      <w:rFonts w:hint="eastAsia"/>
                    </w:rPr>
                    <w:t xml:space="preserve">명령어 </w:t>
                  </w:r>
                  <w:r>
                    <w:t>:</w:t>
                  </w:r>
                  <w:proofErr w:type="gramEnd"/>
                </w:p>
                <w:p w14:paraId="65C66D07" w14:textId="77777777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t>I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입력 모드</w:t>
                  </w:r>
                </w:p>
                <w:p w14:paraId="08519B2F" w14:textId="77777777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>e</w:t>
                  </w:r>
                  <w:r>
                    <w:t>sc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입력상태에서 </w:t>
                  </w:r>
                  <w:r>
                    <w:t>esc</w:t>
                  </w:r>
                  <w:r>
                    <w:rPr>
                      <w:rFonts w:hint="eastAsia"/>
                    </w:rPr>
                    <w:t>키를 누르면 명령모드로 바뀌게 된다.</w:t>
                  </w:r>
                </w:p>
                <w:p w14:paraId="3DBB144B" w14:textId="77777777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rPr>
                      <w:rFonts w:hint="eastAsia"/>
                    </w:rPr>
                    <w:t>G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맨 아래로</w:t>
                  </w:r>
                </w:p>
                <w:p w14:paraId="4D066041" w14:textId="77777777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proofErr w:type="gramStart"/>
                  <w:r>
                    <w:t>o :</w:t>
                  </w:r>
                  <w:proofErr w:type="gramEnd"/>
                  <w:r>
                    <w:rPr>
                      <w:rFonts w:hint="eastAsia"/>
                    </w:rPr>
                    <w:t xml:space="preserve"> 아래 한 줄 추가후 입력</w:t>
                  </w:r>
                </w:p>
                <w:p w14:paraId="08A783BF" w14:textId="12ECC0D6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lastRenderedPageBreak/>
                    <w:t>q</w:t>
                  </w:r>
                  <w:proofErr w:type="gramStart"/>
                  <w:r>
                    <w:t>!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강제종료</w:t>
                  </w:r>
                  <w:r w:rsidR="00585372">
                    <w:rPr>
                      <w:rFonts w:hint="eastAsia"/>
                    </w:rPr>
                    <w:t xml:space="preserve"> </w:t>
                  </w:r>
                  <w:r w:rsidR="00585372">
                    <w:t>(</w:t>
                  </w:r>
                  <w:r w:rsidR="00585372">
                    <w:rPr>
                      <w:rFonts w:hint="eastAsia"/>
                    </w:rPr>
                    <w:t>명령모드에서)</w:t>
                  </w:r>
                </w:p>
                <w:p w14:paraId="1D75D99B" w14:textId="635F322C" w:rsidR="00A54844" w:rsidRDefault="00A54844" w:rsidP="00A54844">
                  <w:pPr>
                    <w:pStyle w:val="af0"/>
                    <w:numPr>
                      <w:ilvl w:val="0"/>
                      <w:numId w:val="21"/>
                    </w:numPr>
                    <w:suppressAutoHyphens w:val="0"/>
                    <w:wordWrap w:val="0"/>
                    <w:autoSpaceDN w:val="0"/>
                    <w:spacing w:after="160" w:line="259" w:lineRule="auto"/>
                  </w:pPr>
                  <w:r>
                    <w:rPr>
                      <w:rFonts w:hint="eastAsia"/>
                    </w:rPr>
                    <w:t>w</w:t>
                  </w:r>
                  <w:r>
                    <w:t>q</w:t>
                  </w:r>
                  <w:proofErr w:type="gramStart"/>
                  <w:r>
                    <w:t>!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저장 후 종료</w:t>
                  </w:r>
                  <w:r w:rsidR="00585372">
                    <w:rPr>
                      <w:rFonts w:hint="eastAsia"/>
                    </w:rPr>
                    <w:t xml:space="preserve"> </w:t>
                  </w:r>
                  <w:r w:rsidR="00585372">
                    <w:t>(</w:t>
                  </w:r>
                  <w:r w:rsidR="00585372">
                    <w:rPr>
                      <w:rFonts w:hint="eastAsia"/>
                    </w:rPr>
                    <w:t>명령모드에서)</w:t>
                  </w:r>
                </w:p>
                <w:p w14:paraId="691FF3A0" w14:textId="77777777" w:rsidR="00004DC6" w:rsidRDefault="00004DC6" w:rsidP="00004DC6">
                  <w:pPr>
                    <w:rPr>
                      <w:rFonts w:hint="eastAsia"/>
                    </w:rPr>
                  </w:pPr>
                </w:p>
                <w:p w14:paraId="717C6621" w14:textId="0806EEFE" w:rsidR="00403836" w:rsidRPr="00890AD1" w:rsidRDefault="003D3E4D" w:rsidP="008304E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공부를 하다 보니 유닉스도 리눅스도 개발자에게 맞춰진 </w:t>
                  </w:r>
                  <w:r w:rsidR="00530D69">
                    <w:rPr>
                      <w:rFonts w:hint="eastAsia"/>
                    </w:rPr>
                    <w:t>좋은 운영체제라는 것을 느꼈다.</w:t>
                  </w:r>
                  <w:r w:rsidR="00530D69">
                    <w:t xml:space="preserve"> </w:t>
                  </w:r>
                  <w:r w:rsidR="00530D69">
                    <w:rPr>
                      <w:rFonts w:hint="eastAsia"/>
                    </w:rPr>
                    <w:t>하지만 궁금증이 생긴다.</w:t>
                  </w:r>
                  <w:r w:rsidR="00530D69">
                    <w:t xml:space="preserve"> </w:t>
                  </w:r>
                  <w:r w:rsidR="00530D69">
                    <w:rPr>
                      <w:rFonts w:hint="eastAsia"/>
                    </w:rPr>
                    <w:t xml:space="preserve">유닉스는 유료인데 왜 기업에서는 무료인 리눅스만 사용하지 않고 </w:t>
                  </w:r>
                  <w:r w:rsidR="00D537C8">
                    <w:rPr>
                      <w:rFonts w:hint="eastAsia"/>
                    </w:rPr>
                    <w:t xml:space="preserve">둘 다 </w:t>
                  </w:r>
                  <w:r w:rsidR="00530D69">
                    <w:rPr>
                      <w:rFonts w:hint="eastAsia"/>
                    </w:rPr>
                    <w:t>사용할까</w:t>
                  </w:r>
                  <w:r w:rsidR="00530D69">
                    <w:t>?</w:t>
                  </w:r>
                  <w:r w:rsidR="00D537C8">
                    <w:t xml:space="preserve"> </w:t>
                  </w:r>
                  <w:r w:rsidR="006E52D6">
                    <w:rPr>
                      <w:rFonts w:hint="eastAsia"/>
                    </w:rPr>
                    <w:t>실무에서 둘의 정확한 차이점은 무엇인가?</w:t>
                  </w:r>
                  <w:r w:rsidR="006E52D6">
                    <w:t xml:space="preserve"> </w:t>
                  </w:r>
                  <w:r w:rsidR="006E52D6">
                    <w:rPr>
                      <w:rFonts w:hint="eastAsia"/>
                    </w:rPr>
                    <w:t>라는 여러 궁금증들이 생긴다.</w:t>
                  </w:r>
                  <w:r w:rsidR="006E52D6">
                    <w:t xml:space="preserve"> </w:t>
                  </w:r>
                </w:p>
              </w:tc>
            </w:tr>
          </w:tbl>
          <w:p w14:paraId="22DBD374" w14:textId="77777777" w:rsidR="00C75D90" w:rsidRDefault="00C75D90" w:rsidP="00C75D90"/>
          <w:p w14:paraId="664BBBA4" w14:textId="77777777" w:rsidR="00403836" w:rsidRPr="00C75D90" w:rsidRDefault="00403836" w:rsidP="00C75D90">
            <w:pPr>
              <w:rPr>
                <w:rFonts w:hint="eastAsia"/>
              </w:rPr>
            </w:pPr>
          </w:p>
        </w:tc>
      </w:tr>
    </w:tbl>
    <w:p w14:paraId="47DAEA5A" w14:textId="77777777" w:rsidR="00C75D90" w:rsidRPr="00C75D90" w:rsidRDefault="00C75D90" w:rsidP="00C75D90"/>
    <w:sectPr w:rsidR="00C75D90" w:rsidRPr="00C75D90">
      <w:headerReference w:type="default" r:id="rId12"/>
      <w:footerReference w:type="default" r:id="rId13"/>
      <w:pgSz w:w="16838" w:h="11906" w:orient="landscape"/>
      <w:pgMar w:top="705" w:right="678" w:bottom="709" w:left="709" w:header="0" w:footer="29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CE9D" w14:textId="77777777" w:rsidR="00124EC1" w:rsidRDefault="00124EC1">
      <w:r>
        <w:separator/>
      </w:r>
    </w:p>
  </w:endnote>
  <w:endnote w:type="continuationSeparator" w:id="0">
    <w:p w14:paraId="58DA17EC" w14:textId="77777777" w:rsidR="00124EC1" w:rsidRDefault="0012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맑은 고딕"/>
    <w:charset w:val="8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153E" w14:textId="77777777" w:rsidR="006D42F0" w:rsidRDefault="006D42F0">
    <w:pPr>
      <w:pStyle w:val="ad"/>
      <w:rPr>
        <w:rFonts w:hint="eastAsia"/>
      </w:rPr>
    </w:pPr>
    <w:r>
      <w:pict w14:anchorId="160574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11.8pt;height:9.85pt;z-index:251657216;mso-wrap-distance-left:0;mso-wrap-distance-right:0;mso-position-horizontal:center;mso-position-horizontal-relative:margin" stroked="f">
          <v:fill opacity="0" color2="black"/>
          <v:textbox inset=".1pt,.1pt,.1pt,.1pt">
            <w:txbxContent>
              <w:p w14:paraId="6A64E10C" w14:textId="77777777" w:rsidR="006D42F0" w:rsidRDefault="006D42F0">
                <w:pPr>
                  <w:pStyle w:val="ad"/>
                </w:pPr>
                <w:r>
                  <w:rPr>
                    <w:rStyle w:val="a6"/>
                  </w:rPr>
                  <w:fldChar w:fldCharType="begin"/>
                </w:r>
                <w:r>
                  <w:rPr>
                    <w:rStyle w:val="a6"/>
                  </w:rPr>
                  <w:instrText xml:space="preserve"> PAGE </w:instrText>
                </w:r>
                <w:r>
                  <w:rPr>
                    <w:rStyle w:val="a6"/>
                  </w:rPr>
                  <w:fldChar w:fldCharType="separate"/>
                </w:r>
                <w:r w:rsidR="00403836">
                  <w:rPr>
                    <w:rStyle w:val="a6"/>
                    <w:noProof/>
                  </w:rPr>
                  <w:t>1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480E" w14:textId="77777777" w:rsidR="00124EC1" w:rsidRDefault="00124EC1">
      <w:r>
        <w:separator/>
      </w:r>
    </w:p>
  </w:footnote>
  <w:footnote w:type="continuationSeparator" w:id="0">
    <w:p w14:paraId="57A2ADCA" w14:textId="77777777" w:rsidR="00124EC1" w:rsidRDefault="0012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AEE75" w14:textId="77777777" w:rsidR="006D42F0" w:rsidRDefault="006D42F0">
    <w:pPr>
      <w:pStyle w:val="ac"/>
    </w:pPr>
    <w:r>
      <w:rPr>
        <w:rFonts w:hint="eastAsia"/>
        <w:lang w:val="en-US" w:eastAsia="ko-KR"/>
      </w:rPr>
      <w:pict w14:anchorId="6FE433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4.25pt;height:21.75pt" filled="t">
          <v:fill opacity="0" color2="black"/>
          <v:imagedata r:id="rId1" o:title="" croptop="-115f" cropbottom="-115f" cropleft="-18f" cropright="-18f"/>
        </v:shape>
      </w:pict>
    </w:r>
  </w:p>
  <w:p w14:paraId="486AC2EA" w14:textId="77777777" w:rsidR="006D42F0" w:rsidRDefault="006D42F0">
    <w:pPr>
      <w:pStyle w:val="ac"/>
      <w:rPr>
        <w:rFonts w:hint="eastAsia"/>
        <w:lang w:val="en-US" w:eastAsia="ko-KR"/>
      </w:rPr>
    </w:pPr>
    <w:r>
      <w:pict w14:anchorId="60B8363C">
        <v:line id="_x0000_s1026" style="position:absolute;left:0;text-align:left;z-index:-251658240" from="3.5pt,8.55pt" to="766.3pt,8.55pt" strokecolor="#d8d8d8" strokeweight="1.06mm">
          <v:stroke color2="#272727"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113" w:firstLine="0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" w:firstLine="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suff w:val="space"/>
      <w:lvlText w:val="%2.%3"/>
      <w:lvlJc w:val="left"/>
      <w:pPr>
        <w:tabs>
          <w:tab w:val="num" w:pos="0"/>
        </w:tabs>
        <w:ind w:left="226" w:firstLine="0"/>
      </w:pPr>
      <w:rPr>
        <w:rFonts w:ascii="Arial" w:hAnsi="Arial" w:cs="Arial" w:hint="default"/>
        <w:b/>
        <w:i w:val="0"/>
        <w:sz w:val="22"/>
      </w:rPr>
    </w:lvl>
    <w:lvl w:ilvl="3">
      <w:start w:val="1"/>
      <w:numFmt w:val="decimal"/>
      <w:suff w:val="space"/>
      <w:lvlText w:val="%2.%3.%4"/>
      <w:lvlJc w:val="left"/>
      <w:pPr>
        <w:tabs>
          <w:tab w:val="num" w:pos="0"/>
        </w:tabs>
        <w:ind w:left="340" w:firstLine="0"/>
      </w:pPr>
      <w:rPr>
        <w:rFonts w:ascii="Arial" w:hAnsi="Arial" w:cs="Arial" w:hint="default"/>
        <w:b w:val="0"/>
        <w:i w:val="0"/>
        <w:sz w:val="22"/>
      </w:rPr>
    </w:lvl>
    <w:lvl w:ilvl="4">
      <w:start w:val="1"/>
      <w:numFmt w:val="decimal"/>
      <w:suff w:val="space"/>
      <w:lvlText w:val="%2.%3.%4.%5"/>
      <w:lvlJc w:val="left"/>
      <w:pPr>
        <w:tabs>
          <w:tab w:val="num" w:pos="0"/>
        </w:tabs>
        <w:ind w:left="453" w:firstLine="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decimal"/>
      <w:suff w:val="space"/>
      <w:lvlText w:val="%2.%3.%4.%5.%6"/>
      <w:lvlJc w:val="left"/>
      <w:pPr>
        <w:tabs>
          <w:tab w:val="num" w:pos="0"/>
        </w:tabs>
        <w:ind w:left="567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80"/>
        </w:tabs>
        <w:ind w:left="3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40"/>
        </w:tabs>
        <w:ind w:left="404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833"/>
        </w:tabs>
        <w:ind w:left="1833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tabs>
          <w:tab w:val="num" w:pos="2193"/>
        </w:tabs>
        <w:ind w:left="219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53"/>
        </w:tabs>
        <w:ind w:left="255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73"/>
        </w:tabs>
        <w:ind w:left="327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33"/>
        </w:tabs>
        <w:ind w:left="363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53"/>
        </w:tabs>
        <w:ind w:left="435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713"/>
        </w:tabs>
        <w:ind w:left="4713" w:hanging="360"/>
      </w:pPr>
      <w:rPr>
        <w:rFonts w:ascii="OpenSymbol" w:hAnsi="OpenSymbol" w:cs="OpenSymbol"/>
      </w:rPr>
    </w:lvl>
  </w:abstractNum>
  <w:abstractNum w:abstractNumId="3" w15:restartNumberingAfterBreak="0">
    <w:nsid w:val="05B21F6F"/>
    <w:multiLevelType w:val="hybridMultilevel"/>
    <w:tmpl w:val="6D4EC5CC"/>
    <w:lvl w:ilvl="0" w:tplc="1B9EEE2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93739A7"/>
    <w:multiLevelType w:val="hybridMultilevel"/>
    <w:tmpl w:val="303E3272"/>
    <w:lvl w:ilvl="0" w:tplc="B3ECF9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B8646CF"/>
    <w:multiLevelType w:val="hybridMultilevel"/>
    <w:tmpl w:val="4B16FF6C"/>
    <w:lvl w:ilvl="0" w:tplc="840647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E5028C"/>
    <w:multiLevelType w:val="hybridMultilevel"/>
    <w:tmpl w:val="D92E4670"/>
    <w:lvl w:ilvl="0" w:tplc="2DAED0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9E75CAE"/>
    <w:multiLevelType w:val="hybridMultilevel"/>
    <w:tmpl w:val="5BD4309E"/>
    <w:lvl w:ilvl="0" w:tplc="ECA2C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7B52B6"/>
    <w:multiLevelType w:val="hybridMultilevel"/>
    <w:tmpl w:val="1B7497F2"/>
    <w:lvl w:ilvl="0" w:tplc="A216D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E17636"/>
    <w:multiLevelType w:val="hybridMultilevel"/>
    <w:tmpl w:val="A3241C14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6A704D0"/>
    <w:multiLevelType w:val="hybridMultilevel"/>
    <w:tmpl w:val="676AE852"/>
    <w:lvl w:ilvl="0" w:tplc="013CC3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5E3F8A"/>
    <w:multiLevelType w:val="hybridMultilevel"/>
    <w:tmpl w:val="4EA2FE1E"/>
    <w:lvl w:ilvl="0" w:tplc="82CC3A3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9F4C0B"/>
    <w:multiLevelType w:val="hybridMultilevel"/>
    <w:tmpl w:val="2E5A9CE0"/>
    <w:lvl w:ilvl="0" w:tplc="9FFC2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C4610F"/>
    <w:multiLevelType w:val="hybridMultilevel"/>
    <w:tmpl w:val="88386D16"/>
    <w:lvl w:ilvl="0" w:tplc="4D2269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12208D"/>
    <w:multiLevelType w:val="hybridMultilevel"/>
    <w:tmpl w:val="7E4A5294"/>
    <w:lvl w:ilvl="0" w:tplc="DB40C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2220D5"/>
    <w:multiLevelType w:val="hybridMultilevel"/>
    <w:tmpl w:val="BE320A08"/>
    <w:lvl w:ilvl="0" w:tplc="99F249D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 w15:restartNumberingAfterBreak="0">
    <w:nsid w:val="53192884"/>
    <w:multiLevelType w:val="hybridMultilevel"/>
    <w:tmpl w:val="3624667A"/>
    <w:lvl w:ilvl="0" w:tplc="E1A282B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5CF38EA"/>
    <w:multiLevelType w:val="hybridMultilevel"/>
    <w:tmpl w:val="D5CA4D74"/>
    <w:lvl w:ilvl="0" w:tplc="509844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FA64C2"/>
    <w:multiLevelType w:val="hybridMultilevel"/>
    <w:tmpl w:val="5CE43070"/>
    <w:lvl w:ilvl="0" w:tplc="E1A282B0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6344782D"/>
    <w:multiLevelType w:val="hybridMultilevel"/>
    <w:tmpl w:val="9D74DFD2"/>
    <w:lvl w:ilvl="0" w:tplc="5D48ED5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95108BB"/>
    <w:multiLevelType w:val="hybridMultilevel"/>
    <w:tmpl w:val="80384910"/>
    <w:lvl w:ilvl="0" w:tplc="FDB8262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711977"/>
    <w:multiLevelType w:val="hybridMultilevel"/>
    <w:tmpl w:val="C02E4EA4"/>
    <w:lvl w:ilvl="0" w:tplc="A134D2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586719"/>
    <w:multiLevelType w:val="hybridMultilevel"/>
    <w:tmpl w:val="061E3022"/>
    <w:lvl w:ilvl="0" w:tplc="E1A282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8852373">
    <w:abstractNumId w:val="0"/>
  </w:num>
  <w:num w:numId="2" w16cid:durableId="1998072531">
    <w:abstractNumId w:val="7"/>
  </w:num>
  <w:num w:numId="3" w16cid:durableId="431704837">
    <w:abstractNumId w:val="12"/>
  </w:num>
  <w:num w:numId="4" w16cid:durableId="2095972717">
    <w:abstractNumId w:val="8"/>
  </w:num>
  <w:num w:numId="5" w16cid:durableId="1899974827">
    <w:abstractNumId w:val="14"/>
  </w:num>
  <w:num w:numId="6" w16cid:durableId="1975525086">
    <w:abstractNumId w:val="22"/>
  </w:num>
  <w:num w:numId="7" w16cid:durableId="1823427110">
    <w:abstractNumId w:val="17"/>
  </w:num>
  <w:num w:numId="8" w16cid:durableId="1166749436">
    <w:abstractNumId w:val="3"/>
  </w:num>
  <w:num w:numId="9" w16cid:durableId="630549829">
    <w:abstractNumId w:val="19"/>
  </w:num>
  <w:num w:numId="10" w16cid:durableId="1245915003">
    <w:abstractNumId w:val="21"/>
  </w:num>
  <w:num w:numId="11" w16cid:durableId="1177578350">
    <w:abstractNumId w:val="6"/>
  </w:num>
  <w:num w:numId="12" w16cid:durableId="983581981">
    <w:abstractNumId w:val="20"/>
  </w:num>
  <w:num w:numId="13" w16cid:durableId="741831624">
    <w:abstractNumId w:val="18"/>
  </w:num>
  <w:num w:numId="14" w16cid:durableId="424496549">
    <w:abstractNumId w:val="16"/>
  </w:num>
  <w:num w:numId="15" w16cid:durableId="1795053774">
    <w:abstractNumId w:val="5"/>
  </w:num>
  <w:num w:numId="16" w16cid:durableId="401803878">
    <w:abstractNumId w:val="4"/>
  </w:num>
  <w:num w:numId="17" w16cid:durableId="341663049">
    <w:abstractNumId w:val="10"/>
  </w:num>
  <w:num w:numId="18" w16cid:durableId="288050931">
    <w:abstractNumId w:val="9"/>
  </w:num>
  <w:num w:numId="19" w16cid:durableId="375929758">
    <w:abstractNumId w:val="15"/>
  </w:num>
  <w:num w:numId="20" w16cid:durableId="1628121972">
    <w:abstractNumId w:val="13"/>
  </w:num>
  <w:num w:numId="21" w16cid:durableId="502210835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527"/>
    <w:rsid w:val="00000594"/>
    <w:rsid w:val="00004DC6"/>
    <w:rsid w:val="00010350"/>
    <w:rsid w:val="0001113B"/>
    <w:rsid w:val="00014B87"/>
    <w:rsid w:val="000163B5"/>
    <w:rsid w:val="000207C7"/>
    <w:rsid w:val="00026A41"/>
    <w:rsid w:val="00035BC0"/>
    <w:rsid w:val="000455CB"/>
    <w:rsid w:val="0005058C"/>
    <w:rsid w:val="000508E7"/>
    <w:rsid w:val="0005177D"/>
    <w:rsid w:val="000642C9"/>
    <w:rsid w:val="000647DD"/>
    <w:rsid w:val="00070472"/>
    <w:rsid w:val="00070DAE"/>
    <w:rsid w:val="00073FE4"/>
    <w:rsid w:val="00086D25"/>
    <w:rsid w:val="000953B0"/>
    <w:rsid w:val="000966A5"/>
    <w:rsid w:val="000A1185"/>
    <w:rsid w:val="000A5043"/>
    <w:rsid w:val="000A5EE6"/>
    <w:rsid w:val="000B2C01"/>
    <w:rsid w:val="000B4B91"/>
    <w:rsid w:val="000C3ACB"/>
    <w:rsid w:val="000D00D7"/>
    <w:rsid w:val="000E03D0"/>
    <w:rsid w:val="000F1850"/>
    <w:rsid w:val="000F41EA"/>
    <w:rsid w:val="000F543D"/>
    <w:rsid w:val="00100BFF"/>
    <w:rsid w:val="00103E71"/>
    <w:rsid w:val="00111C18"/>
    <w:rsid w:val="00117C50"/>
    <w:rsid w:val="00121CD3"/>
    <w:rsid w:val="00124EC1"/>
    <w:rsid w:val="00135FFE"/>
    <w:rsid w:val="001411A7"/>
    <w:rsid w:val="001437E2"/>
    <w:rsid w:val="0015660F"/>
    <w:rsid w:val="00171CA2"/>
    <w:rsid w:val="00176D12"/>
    <w:rsid w:val="0018108A"/>
    <w:rsid w:val="00181126"/>
    <w:rsid w:val="00182DF5"/>
    <w:rsid w:val="001858DB"/>
    <w:rsid w:val="00187F63"/>
    <w:rsid w:val="001A712E"/>
    <w:rsid w:val="001C5A01"/>
    <w:rsid w:val="001D320B"/>
    <w:rsid w:val="001D392C"/>
    <w:rsid w:val="001E0722"/>
    <w:rsid w:val="00203804"/>
    <w:rsid w:val="00214EDC"/>
    <w:rsid w:val="00217D79"/>
    <w:rsid w:val="00224A16"/>
    <w:rsid w:val="0022591C"/>
    <w:rsid w:val="00241417"/>
    <w:rsid w:val="002419A0"/>
    <w:rsid w:val="00254469"/>
    <w:rsid w:val="00256D4C"/>
    <w:rsid w:val="0026150C"/>
    <w:rsid w:val="00266CE1"/>
    <w:rsid w:val="00270B23"/>
    <w:rsid w:val="0028570C"/>
    <w:rsid w:val="00292794"/>
    <w:rsid w:val="00295370"/>
    <w:rsid w:val="002A435E"/>
    <w:rsid w:val="002B41DF"/>
    <w:rsid w:val="002B468B"/>
    <w:rsid w:val="002C59DD"/>
    <w:rsid w:val="002D5885"/>
    <w:rsid w:val="002D7779"/>
    <w:rsid w:val="002E195B"/>
    <w:rsid w:val="002E7E29"/>
    <w:rsid w:val="002F25F8"/>
    <w:rsid w:val="002F7A1C"/>
    <w:rsid w:val="0031426F"/>
    <w:rsid w:val="00345A20"/>
    <w:rsid w:val="0035716F"/>
    <w:rsid w:val="00361D89"/>
    <w:rsid w:val="00363584"/>
    <w:rsid w:val="00366005"/>
    <w:rsid w:val="003726D2"/>
    <w:rsid w:val="00382812"/>
    <w:rsid w:val="003B1058"/>
    <w:rsid w:val="003B333A"/>
    <w:rsid w:val="003B4130"/>
    <w:rsid w:val="003D1719"/>
    <w:rsid w:val="003D2BBF"/>
    <w:rsid w:val="003D3E4D"/>
    <w:rsid w:val="003D3EE5"/>
    <w:rsid w:val="003E508B"/>
    <w:rsid w:val="003F0B8F"/>
    <w:rsid w:val="00400A45"/>
    <w:rsid w:val="00400A9A"/>
    <w:rsid w:val="00403836"/>
    <w:rsid w:val="00413F42"/>
    <w:rsid w:val="00424CD2"/>
    <w:rsid w:val="004251A9"/>
    <w:rsid w:val="00425EA4"/>
    <w:rsid w:val="00430685"/>
    <w:rsid w:val="00430A4F"/>
    <w:rsid w:val="00446A0F"/>
    <w:rsid w:val="00463B3C"/>
    <w:rsid w:val="00470E71"/>
    <w:rsid w:val="004770A1"/>
    <w:rsid w:val="004849D5"/>
    <w:rsid w:val="0048622E"/>
    <w:rsid w:val="004A0DB4"/>
    <w:rsid w:val="004A1F48"/>
    <w:rsid w:val="004A6C49"/>
    <w:rsid w:val="004A7BB5"/>
    <w:rsid w:val="004B283A"/>
    <w:rsid w:val="004B307D"/>
    <w:rsid w:val="004B31C5"/>
    <w:rsid w:val="004C429C"/>
    <w:rsid w:val="004C4482"/>
    <w:rsid w:val="004D6929"/>
    <w:rsid w:val="004E716A"/>
    <w:rsid w:val="004F75B2"/>
    <w:rsid w:val="005023F6"/>
    <w:rsid w:val="00502860"/>
    <w:rsid w:val="00515402"/>
    <w:rsid w:val="005230E5"/>
    <w:rsid w:val="00530D69"/>
    <w:rsid w:val="005331BF"/>
    <w:rsid w:val="00533986"/>
    <w:rsid w:val="0053604E"/>
    <w:rsid w:val="0056028F"/>
    <w:rsid w:val="005623B6"/>
    <w:rsid w:val="0057060E"/>
    <w:rsid w:val="005719D0"/>
    <w:rsid w:val="00572727"/>
    <w:rsid w:val="00585372"/>
    <w:rsid w:val="005D4042"/>
    <w:rsid w:val="005D6A79"/>
    <w:rsid w:val="005E1154"/>
    <w:rsid w:val="005F5DE2"/>
    <w:rsid w:val="00602670"/>
    <w:rsid w:val="00603464"/>
    <w:rsid w:val="00605DFC"/>
    <w:rsid w:val="006103E0"/>
    <w:rsid w:val="00610692"/>
    <w:rsid w:val="006141F9"/>
    <w:rsid w:val="00620071"/>
    <w:rsid w:val="00665395"/>
    <w:rsid w:val="006702F2"/>
    <w:rsid w:val="006C32DF"/>
    <w:rsid w:val="006D0DDF"/>
    <w:rsid w:val="006D42F0"/>
    <w:rsid w:val="006D504B"/>
    <w:rsid w:val="006E503E"/>
    <w:rsid w:val="006E52BB"/>
    <w:rsid w:val="006E52D6"/>
    <w:rsid w:val="006F436F"/>
    <w:rsid w:val="006F5912"/>
    <w:rsid w:val="0070047B"/>
    <w:rsid w:val="0071656A"/>
    <w:rsid w:val="00716EE5"/>
    <w:rsid w:val="00720C0A"/>
    <w:rsid w:val="00723CF8"/>
    <w:rsid w:val="00724571"/>
    <w:rsid w:val="0073264C"/>
    <w:rsid w:val="007363F6"/>
    <w:rsid w:val="00751618"/>
    <w:rsid w:val="007517E8"/>
    <w:rsid w:val="00766BBD"/>
    <w:rsid w:val="00772B3E"/>
    <w:rsid w:val="007765EB"/>
    <w:rsid w:val="00787AAE"/>
    <w:rsid w:val="0079174F"/>
    <w:rsid w:val="00791EC0"/>
    <w:rsid w:val="007A3FA6"/>
    <w:rsid w:val="007A4A06"/>
    <w:rsid w:val="007B16E3"/>
    <w:rsid w:val="007C1CED"/>
    <w:rsid w:val="007C59E5"/>
    <w:rsid w:val="007C65CD"/>
    <w:rsid w:val="007D26C1"/>
    <w:rsid w:val="007D66DE"/>
    <w:rsid w:val="007E2709"/>
    <w:rsid w:val="007E5A9C"/>
    <w:rsid w:val="007F2ACD"/>
    <w:rsid w:val="008136DB"/>
    <w:rsid w:val="00816559"/>
    <w:rsid w:val="0082364D"/>
    <w:rsid w:val="00824EDA"/>
    <w:rsid w:val="008304E9"/>
    <w:rsid w:val="008501FD"/>
    <w:rsid w:val="00865D80"/>
    <w:rsid w:val="0087465C"/>
    <w:rsid w:val="00882949"/>
    <w:rsid w:val="0088630F"/>
    <w:rsid w:val="0089040E"/>
    <w:rsid w:val="00890AD1"/>
    <w:rsid w:val="0089651E"/>
    <w:rsid w:val="008A4EFF"/>
    <w:rsid w:val="008B0651"/>
    <w:rsid w:val="008B26D4"/>
    <w:rsid w:val="008B6B66"/>
    <w:rsid w:val="008C1255"/>
    <w:rsid w:val="008C7F63"/>
    <w:rsid w:val="008D7EC9"/>
    <w:rsid w:val="008E77BE"/>
    <w:rsid w:val="008F0CF8"/>
    <w:rsid w:val="00913D3F"/>
    <w:rsid w:val="00914705"/>
    <w:rsid w:val="00915154"/>
    <w:rsid w:val="0092192D"/>
    <w:rsid w:val="0092228C"/>
    <w:rsid w:val="009344E1"/>
    <w:rsid w:val="0094016E"/>
    <w:rsid w:val="00942A44"/>
    <w:rsid w:val="00963A1C"/>
    <w:rsid w:val="00965382"/>
    <w:rsid w:val="00980520"/>
    <w:rsid w:val="00984469"/>
    <w:rsid w:val="009A69B3"/>
    <w:rsid w:val="009B2BE4"/>
    <w:rsid w:val="009B5E1C"/>
    <w:rsid w:val="009C6C13"/>
    <w:rsid w:val="009D4A87"/>
    <w:rsid w:val="00A01873"/>
    <w:rsid w:val="00A0257F"/>
    <w:rsid w:val="00A06D7C"/>
    <w:rsid w:val="00A21BD8"/>
    <w:rsid w:val="00A22D24"/>
    <w:rsid w:val="00A35039"/>
    <w:rsid w:val="00A45145"/>
    <w:rsid w:val="00A54844"/>
    <w:rsid w:val="00A7760C"/>
    <w:rsid w:val="00A83633"/>
    <w:rsid w:val="00A92940"/>
    <w:rsid w:val="00A97B42"/>
    <w:rsid w:val="00AA7D18"/>
    <w:rsid w:val="00AB2A75"/>
    <w:rsid w:val="00AC0174"/>
    <w:rsid w:val="00AC6BCD"/>
    <w:rsid w:val="00AD43D7"/>
    <w:rsid w:val="00AD6CCF"/>
    <w:rsid w:val="00AD756D"/>
    <w:rsid w:val="00AE71B2"/>
    <w:rsid w:val="00AF5221"/>
    <w:rsid w:val="00AF6527"/>
    <w:rsid w:val="00AF696D"/>
    <w:rsid w:val="00B02892"/>
    <w:rsid w:val="00B10C81"/>
    <w:rsid w:val="00B416CF"/>
    <w:rsid w:val="00B54F45"/>
    <w:rsid w:val="00B62F05"/>
    <w:rsid w:val="00B632AF"/>
    <w:rsid w:val="00B662CA"/>
    <w:rsid w:val="00B70CED"/>
    <w:rsid w:val="00B743B8"/>
    <w:rsid w:val="00B91373"/>
    <w:rsid w:val="00B91E09"/>
    <w:rsid w:val="00B94721"/>
    <w:rsid w:val="00BB7AE7"/>
    <w:rsid w:val="00BE106B"/>
    <w:rsid w:val="00BE647F"/>
    <w:rsid w:val="00BE6C9B"/>
    <w:rsid w:val="00BF3B5B"/>
    <w:rsid w:val="00C34BCF"/>
    <w:rsid w:val="00C34DC8"/>
    <w:rsid w:val="00C42651"/>
    <w:rsid w:val="00C51539"/>
    <w:rsid w:val="00C5784B"/>
    <w:rsid w:val="00C6074F"/>
    <w:rsid w:val="00C628BC"/>
    <w:rsid w:val="00C655AB"/>
    <w:rsid w:val="00C655CB"/>
    <w:rsid w:val="00C669A1"/>
    <w:rsid w:val="00C670B8"/>
    <w:rsid w:val="00C67D82"/>
    <w:rsid w:val="00C75CA0"/>
    <w:rsid w:val="00C75D90"/>
    <w:rsid w:val="00C8024B"/>
    <w:rsid w:val="00C87FC6"/>
    <w:rsid w:val="00CA348E"/>
    <w:rsid w:val="00CB274D"/>
    <w:rsid w:val="00CB7BEF"/>
    <w:rsid w:val="00CC1AF8"/>
    <w:rsid w:val="00CC43C0"/>
    <w:rsid w:val="00CC7DF1"/>
    <w:rsid w:val="00CD1130"/>
    <w:rsid w:val="00CE1603"/>
    <w:rsid w:val="00CE6C56"/>
    <w:rsid w:val="00CF6E2D"/>
    <w:rsid w:val="00D04FF1"/>
    <w:rsid w:val="00D07154"/>
    <w:rsid w:val="00D15BCF"/>
    <w:rsid w:val="00D21783"/>
    <w:rsid w:val="00D25596"/>
    <w:rsid w:val="00D32CDF"/>
    <w:rsid w:val="00D336A9"/>
    <w:rsid w:val="00D35BBE"/>
    <w:rsid w:val="00D41F09"/>
    <w:rsid w:val="00D42A06"/>
    <w:rsid w:val="00D5248C"/>
    <w:rsid w:val="00D537C8"/>
    <w:rsid w:val="00D57546"/>
    <w:rsid w:val="00D6044D"/>
    <w:rsid w:val="00D624AF"/>
    <w:rsid w:val="00D83FD4"/>
    <w:rsid w:val="00D918FA"/>
    <w:rsid w:val="00D943DD"/>
    <w:rsid w:val="00DA3E00"/>
    <w:rsid w:val="00DB0A01"/>
    <w:rsid w:val="00DC1FC2"/>
    <w:rsid w:val="00DC4FAC"/>
    <w:rsid w:val="00DF12B3"/>
    <w:rsid w:val="00DF3721"/>
    <w:rsid w:val="00E00241"/>
    <w:rsid w:val="00E0113E"/>
    <w:rsid w:val="00E04CDF"/>
    <w:rsid w:val="00E10DD4"/>
    <w:rsid w:val="00E3024F"/>
    <w:rsid w:val="00E35EF0"/>
    <w:rsid w:val="00E42007"/>
    <w:rsid w:val="00E44DB3"/>
    <w:rsid w:val="00E5768A"/>
    <w:rsid w:val="00E57BD8"/>
    <w:rsid w:val="00E64699"/>
    <w:rsid w:val="00E7750B"/>
    <w:rsid w:val="00E82BF0"/>
    <w:rsid w:val="00E902C7"/>
    <w:rsid w:val="00E91059"/>
    <w:rsid w:val="00EA2B6A"/>
    <w:rsid w:val="00EB49AB"/>
    <w:rsid w:val="00EB4C44"/>
    <w:rsid w:val="00EB6C57"/>
    <w:rsid w:val="00EB7311"/>
    <w:rsid w:val="00EB774B"/>
    <w:rsid w:val="00EE6821"/>
    <w:rsid w:val="00EF04AA"/>
    <w:rsid w:val="00EF692F"/>
    <w:rsid w:val="00F1119E"/>
    <w:rsid w:val="00F13ACB"/>
    <w:rsid w:val="00F1407F"/>
    <w:rsid w:val="00F14B15"/>
    <w:rsid w:val="00F40578"/>
    <w:rsid w:val="00F502F9"/>
    <w:rsid w:val="00F52478"/>
    <w:rsid w:val="00F622E5"/>
    <w:rsid w:val="00F64447"/>
    <w:rsid w:val="00F64F0C"/>
    <w:rsid w:val="00F711F7"/>
    <w:rsid w:val="00F720B1"/>
    <w:rsid w:val="00F72CB2"/>
    <w:rsid w:val="00F77674"/>
    <w:rsid w:val="00F80516"/>
    <w:rsid w:val="00F84DC9"/>
    <w:rsid w:val="00F91D24"/>
    <w:rsid w:val="00F9593B"/>
    <w:rsid w:val="00FB29E1"/>
    <w:rsid w:val="00FC3252"/>
    <w:rsid w:val="00FC60F1"/>
    <w:rsid w:val="00FC7C22"/>
    <w:rsid w:val="00FD2ADB"/>
    <w:rsid w:val="00FD6885"/>
    <w:rsid w:val="00FE03A0"/>
    <w:rsid w:val="00FE3D40"/>
    <w:rsid w:val="00F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0EFF36C1"/>
  <w15:chartTrackingRefBased/>
  <w15:docId w15:val="{A6EA262A-F7C3-474C-835D-4D2DC64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36"/>
    <w:pPr>
      <w:widowControl w:val="0"/>
      <w:suppressAutoHyphens/>
      <w:autoSpaceDE w:val="0"/>
      <w:jc w:val="both"/>
    </w:pPr>
    <w:rPr>
      <w:rFonts w:ascii="맑은 고딕" w:hAnsi="맑은 고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utoSpaceDE/>
      <w:spacing w:before="360"/>
      <w:jc w:val="left"/>
      <w:textAlignment w:val="baseline"/>
      <w:outlineLvl w:val="0"/>
    </w:pPr>
    <w:rPr>
      <w:rFonts w:ascii="Arial" w:eastAsia="굴림체" w:hAnsi="Arial" w:cs="Arial"/>
      <w:b/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autoSpaceDE/>
      <w:spacing w:before="320"/>
      <w:jc w:val="left"/>
      <w:outlineLvl w:val="1"/>
    </w:pPr>
    <w:rPr>
      <w:rFonts w:ascii="Arial" w:eastAsia="굴림체" w:hAnsi="Arial" w:cs="Arial"/>
      <w:b/>
      <w:sz w:val="24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autoSpaceDE/>
      <w:spacing w:before="280"/>
      <w:jc w:val="left"/>
      <w:outlineLvl w:val="2"/>
    </w:pPr>
    <w:rPr>
      <w:rFonts w:ascii="Arial" w:eastAsia="굴림체" w:hAnsi="Arial" w:cs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autoSpaceDE/>
      <w:spacing w:before="240"/>
      <w:jc w:val="left"/>
      <w:outlineLvl w:val="3"/>
    </w:pPr>
    <w:rPr>
      <w:rFonts w:ascii="Arial" w:eastAsia="굴림체" w:hAnsi="Arial" w:cs="Arial"/>
      <w:sz w:val="22"/>
      <w:szCs w:val="2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autoSpaceDE/>
      <w:spacing w:before="120"/>
      <w:outlineLvl w:val="4"/>
    </w:pPr>
    <w:rPr>
      <w:rFonts w:ascii="Arial" w:eastAsia="굴림" w:hAnsi="Arial" w:cs="Arial"/>
      <w:szCs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autoSpaceDE/>
      <w:spacing w:before="80"/>
      <w:outlineLvl w:val="5"/>
    </w:pPr>
    <w:rPr>
      <w:rFonts w:ascii="Arial" w:eastAsia="굴림체" w:hAnsi="Arial" w:cs="Arial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Arial" w:hAnsi="Arial" w:cs="Arial" w:hint="default"/>
      <w:b/>
      <w:i w:val="0"/>
      <w:sz w:val="24"/>
    </w:rPr>
  </w:style>
  <w:style w:type="character" w:customStyle="1" w:styleId="WW8Num1z2">
    <w:name w:val="WW8Num1z2"/>
    <w:rPr>
      <w:rFonts w:ascii="Arial" w:hAnsi="Arial" w:cs="Arial" w:hint="default"/>
      <w:b/>
      <w:i w:val="0"/>
      <w:sz w:val="22"/>
    </w:rPr>
  </w:style>
  <w:style w:type="character" w:customStyle="1" w:styleId="WW8Num1z3">
    <w:name w:val="WW8Num1z3"/>
    <w:rPr>
      <w:rFonts w:ascii="Arial" w:hAnsi="Arial" w:cs="Arial" w:hint="default"/>
      <w:b w:val="0"/>
      <w:i w:val="0"/>
      <w:sz w:val="22"/>
    </w:rPr>
  </w:style>
  <w:style w:type="character" w:customStyle="1" w:styleId="WW8Num1z4">
    <w:name w:val="WW8Num1z4"/>
    <w:rPr>
      <w:rFonts w:ascii="Arial" w:hAnsi="Arial" w:cs="Arial" w:hint="default"/>
      <w:b w:val="0"/>
      <w:i w:val="0"/>
      <w:sz w:val="20"/>
    </w:rPr>
  </w:style>
  <w:style w:type="character" w:customStyle="1" w:styleId="WW8Num1z5">
    <w:name w:val="WW8Num1z5"/>
    <w:rPr>
      <w:rFonts w:hint="eastAsia"/>
    </w:rPr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맑은 고딕" w:hAnsi="맑은 고딕" w:cs="Times New Roman" w:hint="eastAsia"/>
      <w:szCs w:val="20"/>
    </w:rPr>
  </w:style>
  <w:style w:type="character" w:customStyle="1" w:styleId="WW8Num3z0">
    <w:name w:val="WW8Num3z0"/>
    <w:rPr>
      <w:rFonts w:ascii="맑은 고딕" w:eastAsia="맑은 고딕" w:hAnsi="맑은 고딕" w:cs="맑은 고딕" w:hint="eastAsia"/>
      <w:b/>
      <w:color w:val="auto"/>
      <w:kern w:val="2"/>
      <w:sz w:val="24"/>
      <w:szCs w:val="24"/>
      <w:lang w:val="en-US" w:eastAsia="ko-KR" w:bidi="ar-SA"/>
    </w:rPr>
  </w:style>
  <w:style w:type="character" w:customStyle="1" w:styleId="WW8Num4z0">
    <w:name w:val="WW8Num4z0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OpenSymbol"/>
    </w:rPr>
  </w:style>
  <w:style w:type="character" w:customStyle="1" w:styleId="WW8Num5z0">
    <w:name w:val="WW8Num5z0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Wingdings" w:hAnsi="Wingdings" w:cs="Wingdings" w:hint="default"/>
    </w:rPr>
  </w:style>
  <w:style w:type="character" w:customStyle="1" w:styleId="WW8Num4z1">
    <w:name w:val="WW8Num4z1"/>
    <w:rPr>
      <w:rFonts w:ascii="Wingdings" w:hAnsi="Wingdings" w:cs="Wingdings" w:hint="default"/>
    </w:rPr>
  </w:style>
  <w:style w:type="character" w:customStyle="1" w:styleId="WW8Num5z1">
    <w:name w:val="WW8Num5z1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eastAsia="맑은 고딕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b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2z0">
    <w:name w:val="WW8Num12z0"/>
    <w:rPr>
      <w:rFonts w:ascii="바탕" w:eastAsia="바탕" w:hAnsi="바탕" w:cs="Times New Roman" w:hint="eastAsia"/>
    </w:rPr>
  </w:style>
  <w:style w:type="character" w:customStyle="1" w:styleId="WW8Num12z1">
    <w:name w:val="WW8Num12z1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  <w:b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  <w:sz w:val="20"/>
    </w:rPr>
  </w:style>
  <w:style w:type="character" w:customStyle="1" w:styleId="WW8Num20z2">
    <w:name w:val="WW8Num20z2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Arial" w:hAnsi="Arial" w:cs="Arial" w:hint="default"/>
      <w:b/>
      <w:i w:val="0"/>
      <w:sz w:val="28"/>
    </w:rPr>
  </w:style>
  <w:style w:type="character" w:customStyle="1" w:styleId="WW8Num21z1">
    <w:name w:val="WW8Num21z1"/>
    <w:rPr>
      <w:rFonts w:ascii="Arial" w:hAnsi="Arial" w:cs="Arial" w:hint="default"/>
      <w:b/>
      <w:i w:val="0"/>
      <w:sz w:val="24"/>
    </w:rPr>
  </w:style>
  <w:style w:type="character" w:customStyle="1" w:styleId="WW8Num21z2">
    <w:name w:val="WW8Num21z2"/>
    <w:rPr>
      <w:rFonts w:ascii="Arial" w:hAnsi="Arial" w:cs="Arial" w:hint="default"/>
      <w:b/>
      <w:i w:val="0"/>
      <w:sz w:val="22"/>
    </w:rPr>
  </w:style>
  <w:style w:type="character" w:customStyle="1" w:styleId="WW8Num21z3">
    <w:name w:val="WW8Num21z3"/>
    <w:rPr>
      <w:rFonts w:ascii="Arial" w:hAnsi="Arial" w:cs="Arial" w:hint="default"/>
      <w:b w:val="0"/>
      <w:i w:val="0"/>
      <w:sz w:val="22"/>
    </w:rPr>
  </w:style>
  <w:style w:type="character" w:customStyle="1" w:styleId="WW8Num21z4">
    <w:name w:val="WW8Num21z4"/>
    <w:rPr>
      <w:rFonts w:ascii="Arial" w:hAnsi="Arial" w:cs="Arial" w:hint="default"/>
      <w:b w:val="0"/>
      <w:i w:val="0"/>
      <w:sz w:val="20"/>
    </w:rPr>
  </w:style>
  <w:style w:type="character" w:customStyle="1" w:styleId="WW8Num21z5">
    <w:name w:val="WW8Num21z5"/>
    <w:rPr>
      <w:rFonts w:hint="eastAsia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Wingdings" w:eastAsia="맑은 고딕" w:hAnsi="Wingdings" w:cs="Times New Roman" w:hint="default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맑은 고딕" w:eastAsia="맑은 고딕" w:hAnsi="맑은 고딕" w:cs="맑은 고딕" w:hint="eastAsia"/>
      <w:szCs w:val="20"/>
    </w:rPr>
  </w:style>
  <w:style w:type="character" w:customStyle="1" w:styleId="WW8Num25z1">
    <w:name w:val="WW8Num25z1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맑은 고딕" w:eastAsia="맑은 고딕" w:hAnsi="맑은 고딕" w:cs="Times New Roman" w:hint="eastAsia"/>
    </w:rPr>
  </w:style>
  <w:style w:type="character" w:customStyle="1" w:styleId="WW8Num30z1">
    <w:name w:val="WW8Num30z1"/>
    <w:rPr>
      <w:rFonts w:ascii="Wingdings" w:hAnsi="Wingdings" w:cs="Wingdings" w:hint="default"/>
    </w:rPr>
  </w:style>
  <w:style w:type="character" w:customStyle="1" w:styleId="WW8Num31z0">
    <w:name w:val="WW8Num31z0"/>
    <w:rPr>
      <w:rFonts w:hint="default"/>
      <w:b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맑은 고딕" w:eastAsia="맑은 고딕" w:hAnsi="맑은 고딕" w:cs="맑은 고딕" w:hint="eastAsia"/>
      <w:szCs w:val="20"/>
    </w:rPr>
  </w:style>
  <w:style w:type="character" w:customStyle="1" w:styleId="WW8Num32z1">
    <w:name w:val="WW8Num32z1"/>
    <w:rPr>
      <w:rFonts w:ascii="Wingdings" w:hAnsi="Wingdings" w:cs="Wingdings" w:hint="default"/>
    </w:rPr>
  </w:style>
  <w:style w:type="character" w:customStyle="1" w:styleId="WW8Num33z0">
    <w:name w:val="WW8Num33z0"/>
    <w:rPr>
      <w:rFonts w:ascii="Wingdings" w:eastAsia="맑은 고딕" w:hAnsi="Wingdings" w:cs="Times New Roman" w:hint="default"/>
    </w:rPr>
  </w:style>
  <w:style w:type="character" w:customStyle="1" w:styleId="WW8Num33z1">
    <w:name w:val="WW8Num33z1"/>
    <w:rPr>
      <w:rFonts w:ascii="Wingdings" w:hAnsi="Wingdings" w:cs="Wingdings" w:hint="default"/>
    </w:rPr>
  </w:style>
  <w:style w:type="character" w:customStyle="1" w:styleId="WW8Num34z0">
    <w:name w:val="WW8Num34z0"/>
    <w:rPr>
      <w:rFonts w:ascii="맑은 고딕" w:eastAsia="맑은 고딕" w:hAnsi="맑은 고딕" w:cs="Arial" w:hint="eastAsia"/>
    </w:rPr>
  </w:style>
  <w:style w:type="character" w:customStyle="1" w:styleId="WW8Num34z1">
    <w:name w:val="WW8Num34z1"/>
    <w:rPr>
      <w:rFonts w:ascii="Wingdings" w:hAnsi="Wingdings" w:cs="Wingdings" w:hint="default"/>
    </w:rPr>
  </w:style>
  <w:style w:type="character" w:customStyle="1" w:styleId="WW8Num35z0">
    <w:name w:val="WW8Num35z0"/>
    <w:rPr>
      <w:rFonts w:ascii="맑은 고딕" w:eastAsia="맑은 고딕" w:hAnsi="맑은 고딕" w:cs="Arial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  <w:b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맑은 고딕" w:eastAsia="맑은 고딕" w:hAnsi="맑은 고딕" w:cs="Arial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hAnsi="Symbol" w:cs="Symbol" w:hint="default"/>
      <w:sz w:val="20"/>
    </w:rPr>
  </w:style>
  <w:style w:type="character" w:customStyle="1" w:styleId="WW8Num41z1">
    <w:name w:val="WW8Num41z1"/>
    <w:rPr>
      <w:rFonts w:ascii="Courier New" w:hAnsi="Courier New" w:cs="Courier New" w:hint="default"/>
      <w:sz w:val="20"/>
    </w:rPr>
  </w:style>
  <w:style w:type="character" w:customStyle="1" w:styleId="WW8Num41z2">
    <w:name w:val="WW8Num41z2"/>
    <w:rPr>
      <w:rFonts w:ascii="Wingdings" w:hAnsi="Wingdings" w:cs="Wingdings" w:hint="default"/>
      <w:sz w:val="20"/>
    </w:rPr>
  </w:style>
  <w:style w:type="character" w:customStyle="1" w:styleId="WW8Num42z0">
    <w:name w:val="WW8Num42z0"/>
    <w:rPr>
      <w:rFonts w:hint="default"/>
      <w:b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styleId="a3">
    <w:name w:val="Default Paragraph Font"/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3"/>
  </w:style>
  <w:style w:type="character" w:customStyle="1" w:styleId="Char">
    <w:name w:val="본문 Char"/>
    <w:rPr>
      <w:rFonts w:ascii="Verdana" w:eastAsia="돋움" w:hAnsi="Verdana" w:cs="Verdana"/>
      <w:lang w:val="en-US" w:eastAsia="ko-KR" w:bidi="ar-SA"/>
    </w:rPr>
  </w:style>
  <w:style w:type="character" w:customStyle="1" w:styleId="Char0">
    <w:name w:val="머리글 Char"/>
    <w:rPr>
      <w:rFonts w:ascii="바탕" w:hAnsi="바탕" w:cs="바탕"/>
      <w:kern w:val="2"/>
      <w:szCs w:val="24"/>
    </w:rPr>
  </w:style>
  <w:style w:type="character" w:customStyle="1" w:styleId="Char1">
    <w:name w:val="문서 구조 Char"/>
    <w:rPr>
      <w:rFonts w:ascii="굴림" w:eastAsia="굴림" w:hAnsi="굴림" w:cs="굴림"/>
      <w:kern w:val="2"/>
      <w:sz w:val="18"/>
      <w:szCs w:val="18"/>
    </w:rPr>
  </w:style>
  <w:style w:type="character" w:customStyle="1" w:styleId="Char2">
    <w:name w:val="날짜 Char"/>
    <w:rPr>
      <w:rFonts w:ascii="바탕" w:hAnsi="바탕" w:cs="바탕"/>
      <w:kern w:val="2"/>
      <w:szCs w:val="24"/>
    </w:rPr>
  </w:style>
  <w:style w:type="character" w:styleId="HTML">
    <w:name w:val="HTML Code"/>
    <w:rPr>
      <w:rFonts w:ascii="굴림체" w:eastAsia="굴림체" w:hAnsi="굴림체" w:cs="굴림체"/>
      <w:sz w:val="24"/>
      <w:szCs w:val="24"/>
    </w:rPr>
  </w:style>
  <w:style w:type="character" w:customStyle="1" w:styleId="10">
    <w:name w:val="글머리 기호1"/>
    <w:rPr>
      <w:rFonts w:ascii="OpenSymbol" w:eastAsia="OpenSymbol" w:hAnsi="OpenSymbol" w:cs="OpenSymbol"/>
    </w:rPr>
  </w:style>
  <w:style w:type="paragraph" w:styleId="a7">
    <w:name w:val="Title"/>
    <w:basedOn w:val="a"/>
    <w:next w:val="a8"/>
    <w:link w:val="Char3"/>
    <w:uiPriority w:val="10"/>
    <w:qFormat/>
    <w:pPr>
      <w:keepNext/>
      <w:spacing w:before="240" w:after="120"/>
    </w:pPr>
    <w:rPr>
      <w:rFonts w:ascii="Liberation Sans" w:hAnsi="Liberation Sans" w:cs="Arial"/>
      <w:sz w:val="28"/>
      <w:szCs w:val="28"/>
    </w:rPr>
  </w:style>
  <w:style w:type="paragraph" w:styleId="a8">
    <w:name w:val="Body Text"/>
    <w:basedOn w:val="a"/>
    <w:pPr>
      <w:widowControl/>
      <w:autoSpaceDE/>
      <w:jc w:val="center"/>
    </w:pPr>
    <w:rPr>
      <w:rFonts w:ascii="Verdana" w:eastAsia="돋움" w:hAnsi="Verdana" w:cs="Verdana"/>
      <w:kern w:val="0"/>
      <w:szCs w:val="20"/>
    </w:r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b">
    <w:name w:val="색인"/>
    <w:basedOn w:val="a"/>
    <w:pPr>
      <w:suppressLineNumbers/>
    </w:pPr>
    <w:rPr>
      <w:rFonts w:cs="Arial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tabs>
        <w:tab w:val="center" w:pos="4252"/>
        <w:tab w:val="right" w:pos="8504"/>
      </w:tabs>
      <w:snapToGrid w:val="0"/>
    </w:pPr>
    <w:rPr>
      <w:lang w:val="x-none"/>
    </w:rPr>
  </w:style>
  <w:style w:type="paragraph" w:styleId="ad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rPr>
      <w:rFonts w:ascii="Arial" w:eastAsia="돋움" w:hAnsi="Arial" w:cs="Arial"/>
      <w:sz w:val="18"/>
      <w:szCs w:val="18"/>
    </w:rPr>
  </w:style>
  <w:style w:type="paragraph" w:customStyle="1" w:styleId="11">
    <w:name w:val="목록 단락1"/>
    <w:basedOn w:val="a"/>
    <w:pPr>
      <w:ind w:left="800"/>
    </w:pPr>
    <w:rPr>
      <w:szCs w:val="22"/>
    </w:rPr>
  </w:style>
  <w:style w:type="paragraph" w:styleId="af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kern w:val="0"/>
      <w:sz w:val="24"/>
    </w:rPr>
  </w:style>
  <w:style w:type="paragraph" w:styleId="af0">
    <w:name w:val="List Paragraph"/>
    <w:basedOn w:val="a"/>
    <w:uiPriority w:val="34"/>
    <w:qFormat/>
    <w:pPr>
      <w:ind w:left="800"/>
    </w:pPr>
    <w:rPr>
      <w:rFonts w:cs="맑은 고딕"/>
      <w:szCs w:val="22"/>
    </w:rPr>
  </w:style>
  <w:style w:type="paragraph" w:styleId="af1">
    <w:name w:val="Document Map"/>
    <w:basedOn w:val="a"/>
    <w:rPr>
      <w:rFonts w:ascii="굴림" w:eastAsia="굴림" w:hAnsi="굴림" w:cs="굴림"/>
      <w:sz w:val="18"/>
      <w:szCs w:val="18"/>
      <w:lang w:val="x-none"/>
    </w:rPr>
  </w:style>
  <w:style w:type="paragraph" w:styleId="af2">
    <w:name w:val="Date"/>
    <w:basedOn w:val="a"/>
    <w:next w:val="a"/>
    <w:rPr>
      <w:lang w:val="x-none"/>
    </w:rPr>
  </w:style>
  <w:style w:type="paragraph" w:customStyle="1" w:styleId="af3">
    <w:name w:val="표 내용"/>
    <w:basedOn w:val="a"/>
    <w:pPr>
      <w:suppressLineNumbers/>
    </w:pPr>
  </w:style>
  <w:style w:type="paragraph" w:customStyle="1" w:styleId="af4">
    <w:name w:val="표제목"/>
    <w:basedOn w:val="af3"/>
    <w:pPr>
      <w:jc w:val="center"/>
    </w:pPr>
    <w:rPr>
      <w:b/>
      <w:bCs/>
    </w:rPr>
  </w:style>
  <w:style w:type="paragraph" w:customStyle="1" w:styleId="af5">
    <w:name w:val="프레임 내용"/>
    <w:basedOn w:val="a"/>
  </w:style>
  <w:style w:type="paragraph" w:styleId="af6">
    <w:name w:val="footnote text"/>
    <w:basedOn w:val="a"/>
    <w:pPr>
      <w:suppressLineNumbers/>
      <w:ind w:left="339" w:hanging="339"/>
    </w:pPr>
    <w:rPr>
      <w:szCs w:val="20"/>
    </w:rPr>
  </w:style>
  <w:style w:type="table" w:styleId="af7">
    <w:name w:val="Table Grid"/>
    <w:basedOn w:val="a1"/>
    <w:uiPriority w:val="39"/>
    <w:rsid w:val="00921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B62F05"/>
    <w:pPr>
      <w:widowControl w:val="0"/>
      <w:spacing w:after="200" w:line="276" w:lineRule="auto"/>
      <w:jc w:val="both"/>
    </w:pPr>
    <w:rPr>
      <w:rFonts w:ascii="맑은 고딕" w:hAnsi="맑은 고딕" w:cs="맑은 고딕"/>
    </w:rPr>
  </w:style>
  <w:style w:type="character" w:customStyle="1" w:styleId="Char3">
    <w:name w:val="제목 Char"/>
    <w:link w:val="a7"/>
    <w:uiPriority w:val="10"/>
    <w:rsid w:val="00B743B8"/>
    <w:rPr>
      <w:rFonts w:ascii="Liberation Sans" w:hAnsi="Liberation Sans" w:cs="Arial"/>
      <w:kern w:val="2"/>
      <w:sz w:val="28"/>
      <w:szCs w:val="28"/>
    </w:rPr>
  </w:style>
  <w:style w:type="character" w:customStyle="1" w:styleId="1Char">
    <w:name w:val="제목 1 Char"/>
    <w:link w:val="1"/>
    <w:uiPriority w:val="9"/>
    <w:rsid w:val="00B743B8"/>
    <w:rPr>
      <w:rFonts w:ascii="Arial" w:eastAsia="굴림체" w:hAnsi="Arial" w:cs="Arial"/>
      <w:b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4" ma:contentTypeDescription="새 문서를 만듭니다." ma:contentTypeScope="" ma:versionID="46ce85e973555846e9787bb8762dcc1f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c8a8de3c007470beade1a92e92a53d3b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EE4BF-DF46-4723-BAA9-FE7D7F170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0A841D-3E1F-4E46-A20C-E50846B0F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5F6E6-3263-496D-8D1A-67DA3A617C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C8C94-1F96-415D-98E2-50EF3AF8F61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97cee45f-7594-4224-b1ea-f18ac0fab891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작업계획서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작업계획서</dc:title>
  <dc:subject/>
  <dc:creator>민철기</dc:creator>
  <cp:keywords/>
  <cp:lastModifiedBy>이민성</cp:lastModifiedBy>
  <cp:revision>24</cp:revision>
  <cp:lastPrinted>1995-11-21T08:41:00Z</cp:lastPrinted>
  <dcterms:created xsi:type="dcterms:W3CDTF">2022-08-16T05:52:00Z</dcterms:created>
  <dcterms:modified xsi:type="dcterms:W3CDTF">2022-08-16T08:50:00Z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